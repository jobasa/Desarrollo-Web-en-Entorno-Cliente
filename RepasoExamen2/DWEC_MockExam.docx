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D0F" w:rsidRDefault="00253D94" w:rsidP="008B5447">
      <w:pPr>
        <w:suppressAutoHyphens/>
        <w:jc w:val="both"/>
        <w:rPr>
          <w:rFonts w:ascii="Arial" w:hAnsi="Arial" w:cs="Arial"/>
          <w:b/>
          <w:bCs/>
          <w:color w:val="FF0000"/>
          <w:sz w:val="40"/>
          <w:szCs w:val="20"/>
        </w:rPr>
      </w:pPr>
      <w:bookmarkStart w:id="0" w:name="OLE_LINK4"/>
      <w:bookmarkStart w:id="1" w:name="OLE_LINK5"/>
      <w:bookmarkStart w:id="2" w:name="OLE_LINK6"/>
      <w:r>
        <w:rPr>
          <w:rFonts w:ascii="Arial" w:hAnsi="Arial" w:cs="Arial"/>
          <w:b/>
          <w:bCs/>
          <w:color w:val="FF0000"/>
          <w:sz w:val="40"/>
          <w:szCs w:val="20"/>
        </w:rPr>
        <w:t>Aviso</w:t>
      </w:r>
      <w:r w:rsidR="00A20FAF">
        <w:rPr>
          <w:rFonts w:ascii="Arial" w:hAnsi="Arial" w:cs="Arial"/>
          <w:b/>
          <w:bCs/>
          <w:color w:val="FF0000"/>
          <w:sz w:val="40"/>
          <w:szCs w:val="20"/>
        </w:rPr>
        <w:t>:</w:t>
      </w:r>
    </w:p>
    <w:p w:rsidR="00A20FAF" w:rsidRDefault="00A20FAF" w:rsidP="00A20FAF">
      <w:pPr>
        <w:pStyle w:val="Prrafodelista"/>
        <w:numPr>
          <w:ilvl w:val="0"/>
          <w:numId w:val="25"/>
        </w:numPr>
        <w:suppressAutoHyphens/>
        <w:jc w:val="both"/>
        <w:rPr>
          <w:rFonts w:ascii="Arial" w:hAnsi="Arial" w:cs="Arial"/>
          <w:b/>
          <w:bCs/>
          <w:color w:val="FF0000"/>
          <w:sz w:val="21"/>
          <w:szCs w:val="20"/>
        </w:rPr>
      </w:pPr>
      <w:r>
        <w:rPr>
          <w:rFonts w:ascii="Arial" w:hAnsi="Arial" w:cs="Arial"/>
          <w:b/>
          <w:bCs/>
          <w:color w:val="FF0000"/>
          <w:sz w:val="21"/>
          <w:szCs w:val="20"/>
        </w:rPr>
        <w:t>El incumplimiento de cualquiera de las instrucciones dadas por el profesor durante o previo al examen, o de las instrucciones en este documento supondrá una penalización cuya severidad quedará a juicio del docente.</w:t>
      </w:r>
    </w:p>
    <w:p w:rsidR="00253D94" w:rsidRDefault="00253D94" w:rsidP="00253D94">
      <w:pPr>
        <w:pStyle w:val="Prrafodelista"/>
        <w:numPr>
          <w:ilvl w:val="0"/>
          <w:numId w:val="25"/>
        </w:numPr>
        <w:suppressAutoHyphens/>
        <w:jc w:val="both"/>
        <w:rPr>
          <w:rFonts w:ascii="Arial" w:hAnsi="Arial" w:cs="Arial"/>
          <w:b/>
          <w:bCs/>
          <w:color w:val="FF0000"/>
          <w:sz w:val="21"/>
          <w:szCs w:val="20"/>
        </w:rPr>
      </w:pPr>
      <w:r>
        <w:rPr>
          <w:rFonts w:ascii="Arial" w:hAnsi="Arial" w:cs="Arial"/>
          <w:b/>
          <w:bCs/>
          <w:color w:val="FF0000"/>
          <w:sz w:val="21"/>
          <w:szCs w:val="20"/>
        </w:rPr>
        <w:t>Todos los exámenes serán sometidos a análisis por un software de detección de copias. Aquellos casos sospechosos serán analizados por una comisión académica. En caso de que la comisión se resuelva de forma positiva, tanto el infractor como aquel que facilite la infracción será penalizado, como mínimo, con el suspenso en la evaluación.</w:t>
      </w:r>
      <w:r w:rsidR="00836B9A">
        <w:rPr>
          <w:rFonts w:ascii="Arial" w:hAnsi="Arial" w:cs="Arial"/>
          <w:b/>
          <w:bCs/>
          <w:color w:val="FF0000"/>
          <w:sz w:val="21"/>
          <w:szCs w:val="20"/>
        </w:rPr>
        <w:t xml:space="preserve"> Además, quedará a juicio de la comisión la posible expedientación de los alumnos en caso de copia reiterada.</w:t>
      </w:r>
    </w:p>
    <w:p w:rsidR="00A20FAF" w:rsidRPr="00A20FAF" w:rsidRDefault="00A20FAF" w:rsidP="008B5447">
      <w:pPr>
        <w:suppressAutoHyphens/>
        <w:jc w:val="both"/>
        <w:rPr>
          <w:rFonts w:ascii="Arial" w:hAnsi="Arial" w:cs="Arial"/>
          <w:bCs/>
          <w:sz w:val="20"/>
          <w:szCs w:val="20"/>
        </w:rPr>
      </w:pPr>
    </w:p>
    <w:p w:rsidR="00A20FAF" w:rsidRPr="00A20FAF" w:rsidRDefault="00A20FAF" w:rsidP="008B5447">
      <w:pPr>
        <w:suppressAutoHyphens/>
        <w:jc w:val="both"/>
        <w:rPr>
          <w:rFonts w:ascii="Arial" w:hAnsi="Arial" w:cs="Arial"/>
          <w:bCs/>
          <w:sz w:val="20"/>
          <w:szCs w:val="20"/>
        </w:rPr>
      </w:pPr>
    </w:p>
    <w:p w:rsidR="0092354C" w:rsidRDefault="0092354C" w:rsidP="00DB76D2">
      <w:pPr>
        <w:pStyle w:val="Prrafodelista"/>
        <w:numPr>
          <w:ilvl w:val="0"/>
          <w:numId w:val="22"/>
        </w:numPr>
        <w:tabs>
          <w:tab w:val="left" w:pos="180"/>
        </w:tabs>
        <w:suppressAutoHyphens/>
        <w:jc w:val="both"/>
        <w:rPr>
          <w:rFonts w:ascii="Arial" w:hAnsi="Arial" w:cs="Arial"/>
          <w:bCs/>
          <w:sz w:val="20"/>
          <w:szCs w:val="20"/>
        </w:rPr>
      </w:pPr>
      <w:r>
        <w:rPr>
          <w:rFonts w:ascii="Arial" w:hAnsi="Arial" w:cs="Arial"/>
          <w:bCs/>
          <w:sz w:val="20"/>
          <w:szCs w:val="20"/>
        </w:rPr>
        <w:t xml:space="preserve">En un archivo llamado pizza.js, implementa una clase llamada </w:t>
      </w:r>
      <w:proofErr w:type="spellStart"/>
      <w:r>
        <w:rPr>
          <w:rFonts w:ascii="Arial" w:hAnsi="Arial" w:cs="Arial"/>
          <w:bCs/>
          <w:sz w:val="20"/>
          <w:szCs w:val="20"/>
        </w:rPr>
        <w:t>PedidoPizza</w:t>
      </w:r>
      <w:proofErr w:type="spellEnd"/>
      <w:r>
        <w:rPr>
          <w:rFonts w:ascii="Arial" w:hAnsi="Arial" w:cs="Arial"/>
          <w:bCs/>
          <w:sz w:val="20"/>
          <w:szCs w:val="20"/>
        </w:rPr>
        <w:t xml:space="preserve"> que sirva para representar los pedidos de Pizza de un restaurante. Un pedido se compondrá únicamente de una sola pizza. El pedido tendrá la siguiente información:</w:t>
      </w:r>
    </w:p>
    <w:p w:rsidR="0092354C" w:rsidRDefault="0092354C" w:rsidP="0092354C">
      <w:pPr>
        <w:pStyle w:val="Prrafodelista"/>
        <w:numPr>
          <w:ilvl w:val="1"/>
          <w:numId w:val="22"/>
        </w:numPr>
        <w:tabs>
          <w:tab w:val="left" w:pos="180"/>
        </w:tabs>
        <w:suppressAutoHyphens/>
        <w:jc w:val="both"/>
        <w:rPr>
          <w:rFonts w:ascii="Arial" w:hAnsi="Arial" w:cs="Arial"/>
          <w:bCs/>
          <w:sz w:val="20"/>
          <w:szCs w:val="20"/>
        </w:rPr>
      </w:pPr>
      <w:r>
        <w:rPr>
          <w:rFonts w:ascii="Arial" w:hAnsi="Arial" w:cs="Arial"/>
          <w:bCs/>
          <w:sz w:val="20"/>
          <w:szCs w:val="20"/>
        </w:rPr>
        <w:t>Identificador del pedido, de tipo numérico</w:t>
      </w:r>
    </w:p>
    <w:p w:rsidR="0092354C" w:rsidRDefault="0092354C" w:rsidP="0092354C">
      <w:pPr>
        <w:pStyle w:val="Prrafodelista"/>
        <w:numPr>
          <w:ilvl w:val="1"/>
          <w:numId w:val="22"/>
        </w:numPr>
        <w:tabs>
          <w:tab w:val="left" w:pos="180"/>
        </w:tabs>
        <w:suppressAutoHyphens/>
        <w:jc w:val="both"/>
        <w:rPr>
          <w:rFonts w:ascii="Arial" w:hAnsi="Arial" w:cs="Arial"/>
          <w:bCs/>
          <w:sz w:val="20"/>
          <w:szCs w:val="20"/>
        </w:rPr>
      </w:pPr>
      <w:r>
        <w:rPr>
          <w:rFonts w:ascii="Arial" w:hAnsi="Arial" w:cs="Arial"/>
          <w:bCs/>
          <w:sz w:val="20"/>
          <w:szCs w:val="20"/>
        </w:rPr>
        <w:t>Nombre del cliente</w:t>
      </w:r>
    </w:p>
    <w:p w:rsidR="0092354C" w:rsidRDefault="0092354C" w:rsidP="0092354C">
      <w:pPr>
        <w:pStyle w:val="Prrafodelista"/>
        <w:numPr>
          <w:ilvl w:val="1"/>
          <w:numId w:val="22"/>
        </w:numPr>
        <w:tabs>
          <w:tab w:val="left" w:pos="180"/>
        </w:tabs>
        <w:suppressAutoHyphens/>
        <w:jc w:val="both"/>
        <w:rPr>
          <w:rFonts w:ascii="Arial" w:hAnsi="Arial" w:cs="Arial"/>
          <w:bCs/>
          <w:sz w:val="20"/>
          <w:szCs w:val="20"/>
        </w:rPr>
      </w:pPr>
      <w:r>
        <w:rPr>
          <w:rFonts w:ascii="Arial" w:hAnsi="Arial" w:cs="Arial"/>
          <w:bCs/>
          <w:sz w:val="20"/>
          <w:szCs w:val="20"/>
        </w:rPr>
        <w:t>Dirección del pedido</w:t>
      </w:r>
    </w:p>
    <w:p w:rsidR="0092354C" w:rsidRPr="0092354C" w:rsidRDefault="0092354C" w:rsidP="0092354C">
      <w:pPr>
        <w:pStyle w:val="Prrafodelista"/>
        <w:numPr>
          <w:ilvl w:val="1"/>
          <w:numId w:val="22"/>
        </w:numPr>
        <w:tabs>
          <w:tab w:val="left" w:pos="180"/>
        </w:tabs>
        <w:suppressAutoHyphens/>
        <w:jc w:val="both"/>
        <w:rPr>
          <w:rFonts w:ascii="Arial" w:hAnsi="Arial" w:cs="Arial"/>
          <w:bCs/>
          <w:sz w:val="20"/>
          <w:szCs w:val="20"/>
          <w:lang w:val="en-US"/>
        </w:rPr>
      </w:pPr>
      <w:proofErr w:type="spellStart"/>
      <w:r w:rsidRPr="0092354C">
        <w:rPr>
          <w:rFonts w:ascii="Arial" w:hAnsi="Arial" w:cs="Arial"/>
          <w:bCs/>
          <w:sz w:val="20"/>
          <w:szCs w:val="20"/>
          <w:lang w:val="en-US"/>
        </w:rPr>
        <w:t>Tipo</w:t>
      </w:r>
      <w:proofErr w:type="spellEnd"/>
      <w:r w:rsidRPr="0092354C">
        <w:rPr>
          <w:rFonts w:ascii="Arial" w:hAnsi="Arial" w:cs="Arial"/>
          <w:bCs/>
          <w:sz w:val="20"/>
          <w:szCs w:val="20"/>
          <w:lang w:val="en-US"/>
        </w:rPr>
        <w:t xml:space="preserve"> de masa: thin, thick, thick filled with cheese</w:t>
      </w:r>
    </w:p>
    <w:p w:rsidR="0092354C" w:rsidRDefault="0092354C" w:rsidP="0092354C">
      <w:pPr>
        <w:pStyle w:val="Prrafodelista"/>
        <w:numPr>
          <w:ilvl w:val="1"/>
          <w:numId w:val="22"/>
        </w:numPr>
        <w:tabs>
          <w:tab w:val="left" w:pos="180"/>
        </w:tabs>
        <w:suppressAutoHyphens/>
        <w:jc w:val="both"/>
        <w:rPr>
          <w:rFonts w:ascii="Arial" w:hAnsi="Arial" w:cs="Arial"/>
          <w:bCs/>
          <w:sz w:val="20"/>
          <w:szCs w:val="20"/>
        </w:rPr>
      </w:pPr>
      <w:r>
        <w:rPr>
          <w:rFonts w:ascii="Arial" w:hAnsi="Arial" w:cs="Arial"/>
          <w:bCs/>
          <w:sz w:val="20"/>
          <w:szCs w:val="20"/>
        </w:rPr>
        <w:t xml:space="preserve">Tipo de Salsa: </w:t>
      </w:r>
      <w:proofErr w:type="spellStart"/>
      <w:r>
        <w:rPr>
          <w:rFonts w:ascii="Arial" w:hAnsi="Arial" w:cs="Arial"/>
          <w:bCs/>
          <w:sz w:val="20"/>
          <w:szCs w:val="20"/>
        </w:rPr>
        <w:t>tomato</w:t>
      </w:r>
      <w:proofErr w:type="spellEnd"/>
      <w:r>
        <w:rPr>
          <w:rFonts w:ascii="Arial" w:hAnsi="Arial" w:cs="Arial"/>
          <w:bCs/>
          <w:sz w:val="20"/>
          <w:szCs w:val="20"/>
        </w:rPr>
        <w:t xml:space="preserve">, </w:t>
      </w:r>
      <w:proofErr w:type="spellStart"/>
      <w:r>
        <w:rPr>
          <w:rFonts w:ascii="Arial" w:hAnsi="Arial" w:cs="Arial"/>
          <w:bCs/>
          <w:sz w:val="20"/>
          <w:szCs w:val="20"/>
        </w:rPr>
        <w:t>cheese</w:t>
      </w:r>
      <w:proofErr w:type="spellEnd"/>
    </w:p>
    <w:p w:rsidR="003220E5" w:rsidRDefault="0092354C" w:rsidP="003220E5">
      <w:pPr>
        <w:pStyle w:val="Prrafodelista"/>
        <w:numPr>
          <w:ilvl w:val="1"/>
          <w:numId w:val="22"/>
        </w:numPr>
        <w:tabs>
          <w:tab w:val="left" w:pos="180"/>
        </w:tabs>
        <w:suppressAutoHyphens/>
        <w:jc w:val="both"/>
        <w:rPr>
          <w:rFonts w:ascii="Arial" w:hAnsi="Arial" w:cs="Arial"/>
          <w:bCs/>
          <w:sz w:val="20"/>
          <w:szCs w:val="20"/>
        </w:rPr>
      </w:pPr>
      <w:proofErr w:type="spellStart"/>
      <w:r>
        <w:rPr>
          <w:rFonts w:ascii="Arial" w:hAnsi="Arial" w:cs="Arial"/>
          <w:bCs/>
          <w:sz w:val="20"/>
          <w:szCs w:val="20"/>
        </w:rPr>
        <w:t>Toppings</w:t>
      </w:r>
      <w:proofErr w:type="spellEnd"/>
      <w:r>
        <w:rPr>
          <w:rFonts w:ascii="Arial" w:hAnsi="Arial" w:cs="Arial"/>
          <w:bCs/>
          <w:sz w:val="20"/>
          <w:szCs w:val="20"/>
        </w:rPr>
        <w:t xml:space="preserve">: Es una colección de ingredientes que pueden ser </w:t>
      </w:r>
      <w:proofErr w:type="spellStart"/>
      <w:r>
        <w:rPr>
          <w:rFonts w:ascii="Arial" w:hAnsi="Arial" w:cs="Arial"/>
          <w:bCs/>
          <w:sz w:val="20"/>
          <w:szCs w:val="20"/>
        </w:rPr>
        <w:t>ham</w:t>
      </w:r>
      <w:proofErr w:type="spellEnd"/>
      <w:r>
        <w:rPr>
          <w:rFonts w:ascii="Arial" w:hAnsi="Arial" w:cs="Arial"/>
          <w:bCs/>
          <w:sz w:val="20"/>
          <w:szCs w:val="20"/>
        </w:rPr>
        <w:t xml:space="preserve"> (jamón), </w:t>
      </w:r>
      <w:proofErr w:type="spellStart"/>
      <w:r>
        <w:rPr>
          <w:rFonts w:ascii="Arial" w:hAnsi="Arial" w:cs="Arial"/>
          <w:bCs/>
          <w:sz w:val="20"/>
          <w:szCs w:val="20"/>
        </w:rPr>
        <w:t>four</w:t>
      </w:r>
      <w:proofErr w:type="spellEnd"/>
      <w:r>
        <w:rPr>
          <w:rFonts w:ascii="Arial" w:hAnsi="Arial" w:cs="Arial"/>
          <w:bCs/>
          <w:sz w:val="20"/>
          <w:szCs w:val="20"/>
        </w:rPr>
        <w:t xml:space="preserve"> </w:t>
      </w:r>
      <w:proofErr w:type="spellStart"/>
      <w:r>
        <w:rPr>
          <w:rFonts w:ascii="Arial" w:hAnsi="Arial" w:cs="Arial"/>
          <w:bCs/>
          <w:sz w:val="20"/>
          <w:szCs w:val="20"/>
        </w:rPr>
        <w:t>cheese</w:t>
      </w:r>
      <w:proofErr w:type="spellEnd"/>
      <w:r>
        <w:rPr>
          <w:rFonts w:ascii="Arial" w:hAnsi="Arial" w:cs="Arial"/>
          <w:bCs/>
          <w:sz w:val="20"/>
          <w:szCs w:val="20"/>
        </w:rPr>
        <w:t xml:space="preserve">, </w:t>
      </w:r>
      <w:proofErr w:type="spellStart"/>
      <w:r>
        <w:rPr>
          <w:rFonts w:ascii="Arial" w:hAnsi="Arial" w:cs="Arial"/>
          <w:bCs/>
          <w:sz w:val="20"/>
          <w:szCs w:val="20"/>
        </w:rPr>
        <w:t>pineapple</w:t>
      </w:r>
      <w:proofErr w:type="spellEnd"/>
      <w:r>
        <w:rPr>
          <w:rFonts w:ascii="Arial" w:hAnsi="Arial" w:cs="Arial"/>
          <w:bCs/>
          <w:sz w:val="20"/>
          <w:szCs w:val="20"/>
        </w:rPr>
        <w:t xml:space="preserve"> (piña), </w:t>
      </w:r>
      <w:proofErr w:type="spellStart"/>
      <w:r>
        <w:rPr>
          <w:rFonts w:ascii="Arial" w:hAnsi="Arial" w:cs="Arial"/>
          <w:bCs/>
          <w:sz w:val="20"/>
          <w:szCs w:val="20"/>
        </w:rPr>
        <w:t>basil</w:t>
      </w:r>
      <w:proofErr w:type="spellEnd"/>
      <w:r>
        <w:rPr>
          <w:rFonts w:ascii="Arial" w:hAnsi="Arial" w:cs="Arial"/>
          <w:bCs/>
          <w:sz w:val="20"/>
          <w:szCs w:val="20"/>
        </w:rPr>
        <w:t xml:space="preserve"> (albahaca en inglés), </w:t>
      </w:r>
      <w:proofErr w:type="spellStart"/>
      <w:r>
        <w:rPr>
          <w:rFonts w:ascii="Arial" w:hAnsi="Arial" w:cs="Arial"/>
          <w:bCs/>
          <w:sz w:val="20"/>
          <w:szCs w:val="20"/>
        </w:rPr>
        <w:t>pork</w:t>
      </w:r>
      <w:proofErr w:type="spellEnd"/>
      <w:r>
        <w:rPr>
          <w:rFonts w:ascii="Arial" w:hAnsi="Arial" w:cs="Arial"/>
          <w:bCs/>
          <w:sz w:val="20"/>
          <w:szCs w:val="20"/>
        </w:rPr>
        <w:t xml:space="preserve"> (cerdo), salami, </w:t>
      </w:r>
      <w:proofErr w:type="spellStart"/>
      <w:r>
        <w:rPr>
          <w:rFonts w:ascii="Arial" w:hAnsi="Arial" w:cs="Arial"/>
          <w:bCs/>
          <w:sz w:val="20"/>
          <w:szCs w:val="20"/>
        </w:rPr>
        <w:t>pepper</w:t>
      </w:r>
      <w:proofErr w:type="spellEnd"/>
      <w:r>
        <w:rPr>
          <w:rFonts w:ascii="Arial" w:hAnsi="Arial" w:cs="Arial"/>
          <w:bCs/>
          <w:sz w:val="20"/>
          <w:szCs w:val="20"/>
        </w:rPr>
        <w:t xml:space="preserve"> (pimiento), </w:t>
      </w:r>
      <w:proofErr w:type="spellStart"/>
      <w:r>
        <w:rPr>
          <w:rFonts w:ascii="Arial" w:hAnsi="Arial" w:cs="Arial"/>
          <w:bCs/>
          <w:sz w:val="20"/>
          <w:szCs w:val="20"/>
        </w:rPr>
        <w:t>mushrooms</w:t>
      </w:r>
      <w:proofErr w:type="spellEnd"/>
      <w:r>
        <w:rPr>
          <w:rFonts w:ascii="Arial" w:hAnsi="Arial" w:cs="Arial"/>
          <w:bCs/>
          <w:sz w:val="20"/>
          <w:szCs w:val="20"/>
        </w:rPr>
        <w:t xml:space="preserve"> (setas), </w:t>
      </w:r>
      <w:proofErr w:type="spellStart"/>
      <w:r>
        <w:rPr>
          <w:rFonts w:ascii="Arial" w:hAnsi="Arial" w:cs="Arial"/>
          <w:bCs/>
          <w:sz w:val="20"/>
          <w:szCs w:val="20"/>
        </w:rPr>
        <w:t>chicken</w:t>
      </w:r>
      <w:proofErr w:type="spellEnd"/>
      <w:r w:rsidR="003220E5">
        <w:rPr>
          <w:rFonts w:ascii="Arial" w:hAnsi="Arial" w:cs="Arial"/>
          <w:bCs/>
          <w:sz w:val="20"/>
          <w:szCs w:val="20"/>
        </w:rPr>
        <w:t xml:space="preserve"> (pollo)</w:t>
      </w:r>
    </w:p>
    <w:p w:rsidR="003220E5" w:rsidRDefault="003220E5" w:rsidP="003220E5">
      <w:pPr>
        <w:pStyle w:val="Prrafodelista"/>
        <w:tabs>
          <w:tab w:val="left" w:pos="180"/>
        </w:tabs>
        <w:suppressAutoHyphens/>
        <w:ind w:left="720"/>
        <w:jc w:val="both"/>
        <w:rPr>
          <w:rFonts w:ascii="Arial" w:hAnsi="Arial" w:cs="Arial"/>
          <w:bCs/>
          <w:sz w:val="20"/>
          <w:szCs w:val="20"/>
        </w:rPr>
      </w:pPr>
      <w:r>
        <w:rPr>
          <w:rFonts w:ascii="Arial" w:hAnsi="Arial" w:cs="Arial"/>
          <w:bCs/>
          <w:sz w:val="20"/>
          <w:szCs w:val="20"/>
        </w:rPr>
        <w:t>Para esta clase, se piden implementar los siguientes métodos:</w:t>
      </w:r>
    </w:p>
    <w:p w:rsidR="003220E5" w:rsidRDefault="003220E5" w:rsidP="003220E5">
      <w:pPr>
        <w:pStyle w:val="Prrafodelista"/>
        <w:numPr>
          <w:ilvl w:val="0"/>
          <w:numId w:val="26"/>
        </w:numPr>
        <w:tabs>
          <w:tab w:val="left" w:pos="180"/>
        </w:tabs>
        <w:suppressAutoHyphens/>
        <w:jc w:val="both"/>
        <w:rPr>
          <w:rFonts w:ascii="Arial" w:hAnsi="Arial" w:cs="Arial"/>
          <w:bCs/>
          <w:sz w:val="20"/>
          <w:szCs w:val="20"/>
        </w:rPr>
      </w:pPr>
      <w:r>
        <w:rPr>
          <w:rFonts w:ascii="Arial" w:hAnsi="Arial" w:cs="Arial"/>
          <w:bCs/>
          <w:sz w:val="20"/>
          <w:szCs w:val="20"/>
        </w:rPr>
        <w:t xml:space="preserve">Un constructor que tome un identificador de pedido, un nombre de cliente, una dirección, un tipo de masa, un tipo de salsa, y un </w:t>
      </w:r>
      <w:proofErr w:type="spellStart"/>
      <w:r>
        <w:rPr>
          <w:rFonts w:ascii="Arial" w:hAnsi="Arial" w:cs="Arial"/>
          <w:bCs/>
          <w:sz w:val="20"/>
          <w:szCs w:val="20"/>
        </w:rPr>
        <w:t>array</w:t>
      </w:r>
      <w:proofErr w:type="spellEnd"/>
      <w:r>
        <w:rPr>
          <w:rFonts w:ascii="Arial" w:hAnsi="Arial" w:cs="Arial"/>
          <w:bCs/>
          <w:sz w:val="20"/>
          <w:szCs w:val="20"/>
        </w:rPr>
        <w:t xml:space="preserve"> de </w:t>
      </w:r>
      <w:proofErr w:type="spellStart"/>
      <w:r>
        <w:rPr>
          <w:rFonts w:ascii="Arial" w:hAnsi="Arial" w:cs="Arial"/>
          <w:bCs/>
          <w:sz w:val="20"/>
          <w:szCs w:val="20"/>
        </w:rPr>
        <w:t>toppings</w:t>
      </w:r>
      <w:proofErr w:type="spellEnd"/>
      <w:r>
        <w:rPr>
          <w:rFonts w:ascii="Arial" w:hAnsi="Arial" w:cs="Arial"/>
          <w:bCs/>
          <w:sz w:val="20"/>
          <w:szCs w:val="20"/>
        </w:rPr>
        <w:t xml:space="preserve">. El constructor deberá lanzar un error en caso de que el tipo de masa, salsa, o </w:t>
      </w:r>
      <w:proofErr w:type="spellStart"/>
      <w:r>
        <w:rPr>
          <w:rFonts w:ascii="Arial" w:hAnsi="Arial" w:cs="Arial"/>
          <w:bCs/>
          <w:sz w:val="20"/>
          <w:szCs w:val="20"/>
        </w:rPr>
        <w:t>toppings</w:t>
      </w:r>
      <w:proofErr w:type="spellEnd"/>
      <w:r>
        <w:rPr>
          <w:rFonts w:ascii="Arial" w:hAnsi="Arial" w:cs="Arial"/>
          <w:bCs/>
          <w:sz w:val="20"/>
          <w:szCs w:val="20"/>
        </w:rPr>
        <w:t xml:space="preserve"> pasados no sean correctos</w:t>
      </w:r>
    </w:p>
    <w:p w:rsidR="003220E5" w:rsidRDefault="003220E5" w:rsidP="003220E5">
      <w:pPr>
        <w:pStyle w:val="Prrafodelista"/>
        <w:numPr>
          <w:ilvl w:val="0"/>
          <w:numId w:val="26"/>
        </w:numPr>
        <w:tabs>
          <w:tab w:val="left" w:pos="180"/>
        </w:tabs>
        <w:suppressAutoHyphens/>
        <w:jc w:val="both"/>
        <w:rPr>
          <w:rFonts w:ascii="Arial" w:hAnsi="Arial" w:cs="Arial"/>
          <w:bCs/>
          <w:sz w:val="20"/>
          <w:szCs w:val="20"/>
        </w:rPr>
      </w:pPr>
      <w:r>
        <w:rPr>
          <w:rFonts w:ascii="Arial" w:hAnsi="Arial" w:cs="Arial"/>
          <w:bCs/>
          <w:sz w:val="20"/>
          <w:szCs w:val="20"/>
        </w:rPr>
        <w:t xml:space="preserve">Un método llamado </w:t>
      </w:r>
      <w:proofErr w:type="spellStart"/>
      <w:r>
        <w:rPr>
          <w:rFonts w:ascii="Arial" w:hAnsi="Arial" w:cs="Arial"/>
          <w:bCs/>
          <w:sz w:val="20"/>
          <w:szCs w:val="20"/>
        </w:rPr>
        <w:t>getPrice</w:t>
      </w:r>
      <w:proofErr w:type="spellEnd"/>
      <w:r>
        <w:rPr>
          <w:rFonts w:ascii="Arial" w:hAnsi="Arial" w:cs="Arial"/>
          <w:bCs/>
          <w:sz w:val="20"/>
          <w:szCs w:val="20"/>
        </w:rPr>
        <w:t>() que retorne el precio de la pizza. El método deberá calcular el precio de la pizza en base a los siguientes precios:</w:t>
      </w:r>
    </w:p>
    <w:p w:rsidR="003220E5" w:rsidRDefault="003220E5" w:rsidP="003220E5">
      <w:pPr>
        <w:pStyle w:val="Prrafodelista"/>
        <w:numPr>
          <w:ilvl w:val="1"/>
          <w:numId w:val="26"/>
        </w:numPr>
        <w:tabs>
          <w:tab w:val="left" w:pos="180"/>
        </w:tabs>
        <w:suppressAutoHyphens/>
        <w:jc w:val="both"/>
        <w:rPr>
          <w:rFonts w:ascii="Arial" w:hAnsi="Arial" w:cs="Arial"/>
          <w:bCs/>
          <w:sz w:val="20"/>
          <w:szCs w:val="20"/>
          <w:lang w:val="en-US"/>
        </w:rPr>
      </w:pPr>
      <w:proofErr w:type="spellStart"/>
      <w:r w:rsidRPr="003220E5">
        <w:rPr>
          <w:rFonts w:ascii="Arial" w:hAnsi="Arial" w:cs="Arial"/>
          <w:bCs/>
          <w:sz w:val="20"/>
          <w:szCs w:val="20"/>
          <w:lang w:val="en-US"/>
        </w:rPr>
        <w:t>Masas</w:t>
      </w:r>
      <w:proofErr w:type="spellEnd"/>
      <w:r w:rsidRPr="003220E5">
        <w:rPr>
          <w:rFonts w:ascii="Arial" w:hAnsi="Arial" w:cs="Arial"/>
          <w:bCs/>
          <w:sz w:val="20"/>
          <w:szCs w:val="20"/>
          <w:lang w:val="en-US"/>
        </w:rPr>
        <w:t>: thin (3 euros), thick (4 euro</w:t>
      </w:r>
      <w:r>
        <w:rPr>
          <w:rFonts w:ascii="Arial" w:hAnsi="Arial" w:cs="Arial"/>
          <w:bCs/>
          <w:sz w:val="20"/>
          <w:szCs w:val="20"/>
          <w:lang w:val="en-US"/>
        </w:rPr>
        <w:t>s), thick with cheese (5 euros)</w:t>
      </w:r>
    </w:p>
    <w:p w:rsidR="003220E5" w:rsidRDefault="003220E5" w:rsidP="003220E5">
      <w:pPr>
        <w:pStyle w:val="Prrafodelista"/>
        <w:numPr>
          <w:ilvl w:val="1"/>
          <w:numId w:val="26"/>
        </w:numPr>
        <w:tabs>
          <w:tab w:val="left" w:pos="180"/>
        </w:tabs>
        <w:suppressAutoHyphens/>
        <w:jc w:val="both"/>
        <w:rPr>
          <w:rFonts w:ascii="Arial" w:hAnsi="Arial" w:cs="Arial"/>
          <w:bCs/>
          <w:sz w:val="20"/>
          <w:szCs w:val="20"/>
        </w:rPr>
      </w:pPr>
      <w:r w:rsidRPr="003220E5">
        <w:rPr>
          <w:rFonts w:ascii="Arial" w:hAnsi="Arial" w:cs="Arial"/>
          <w:bCs/>
          <w:sz w:val="20"/>
          <w:szCs w:val="20"/>
        </w:rPr>
        <w:t xml:space="preserve">Salsa: </w:t>
      </w:r>
      <w:proofErr w:type="spellStart"/>
      <w:r w:rsidRPr="003220E5">
        <w:rPr>
          <w:rFonts w:ascii="Arial" w:hAnsi="Arial" w:cs="Arial"/>
          <w:bCs/>
          <w:sz w:val="20"/>
          <w:szCs w:val="20"/>
        </w:rPr>
        <w:t>tomato</w:t>
      </w:r>
      <w:proofErr w:type="spellEnd"/>
      <w:r w:rsidRPr="003220E5">
        <w:rPr>
          <w:rFonts w:ascii="Arial" w:hAnsi="Arial" w:cs="Arial"/>
          <w:bCs/>
          <w:sz w:val="20"/>
          <w:szCs w:val="20"/>
        </w:rPr>
        <w:t xml:space="preserve"> (1 euro), </w:t>
      </w:r>
      <w:proofErr w:type="spellStart"/>
      <w:r w:rsidRPr="003220E5">
        <w:rPr>
          <w:rFonts w:ascii="Arial" w:hAnsi="Arial" w:cs="Arial"/>
          <w:bCs/>
          <w:sz w:val="20"/>
          <w:szCs w:val="20"/>
        </w:rPr>
        <w:t>cheese</w:t>
      </w:r>
      <w:proofErr w:type="spellEnd"/>
      <w:r w:rsidRPr="003220E5">
        <w:rPr>
          <w:rFonts w:ascii="Arial" w:hAnsi="Arial" w:cs="Arial"/>
          <w:bCs/>
          <w:sz w:val="20"/>
          <w:szCs w:val="20"/>
        </w:rPr>
        <w:t xml:space="preserve"> (</w:t>
      </w:r>
      <w:r>
        <w:rPr>
          <w:rFonts w:ascii="Arial" w:hAnsi="Arial" w:cs="Arial"/>
          <w:bCs/>
          <w:sz w:val="20"/>
          <w:szCs w:val="20"/>
        </w:rPr>
        <w:t>1.5 euros)</w:t>
      </w:r>
    </w:p>
    <w:p w:rsidR="003220E5" w:rsidRDefault="003220E5" w:rsidP="003220E5">
      <w:pPr>
        <w:pStyle w:val="Prrafodelista"/>
        <w:numPr>
          <w:ilvl w:val="1"/>
          <w:numId w:val="26"/>
        </w:numPr>
        <w:tabs>
          <w:tab w:val="left" w:pos="180"/>
        </w:tabs>
        <w:suppressAutoHyphens/>
        <w:jc w:val="both"/>
        <w:rPr>
          <w:rFonts w:ascii="Arial" w:hAnsi="Arial" w:cs="Arial"/>
          <w:bCs/>
          <w:sz w:val="20"/>
          <w:szCs w:val="20"/>
        </w:rPr>
      </w:pPr>
      <w:proofErr w:type="spellStart"/>
      <w:r w:rsidRPr="003220E5">
        <w:rPr>
          <w:rFonts w:ascii="Arial" w:hAnsi="Arial" w:cs="Arial"/>
          <w:bCs/>
          <w:sz w:val="20"/>
          <w:szCs w:val="20"/>
        </w:rPr>
        <w:t>Toppings</w:t>
      </w:r>
      <w:proofErr w:type="spellEnd"/>
      <w:r w:rsidRPr="003220E5">
        <w:rPr>
          <w:rFonts w:ascii="Arial" w:hAnsi="Arial" w:cs="Arial"/>
          <w:bCs/>
          <w:sz w:val="20"/>
          <w:szCs w:val="20"/>
        </w:rPr>
        <w:t xml:space="preserve">: </w:t>
      </w:r>
      <w:proofErr w:type="spellStart"/>
      <w:r w:rsidRPr="003220E5">
        <w:rPr>
          <w:rFonts w:ascii="Arial" w:hAnsi="Arial" w:cs="Arial"/>
          <w:bCs/>
          <w:sz w:val="20"/>
          <w:szCs w:val="20"/>
        </w:rPr>
        <w:t>ham</w:t>
      </w:r>
      <w:proofErr w:type="spellEnd"/>
      <w:r w:rsidRPr="003220E5">
        <w:rPr>
          <w:rFonts w:ascii="Arial" w:hAnsi="Arial" w:cs="Arial"/>
          <w:bCs/>
          <w:sz w:val="20"/>
          <w:szCs w:val="20"/>
        </w:rPr>
        <w:t xml:space="preserve"> (1 euro), </w:t>
      </w:r>
      <w:proofErr w:type="spellStart"/>
      <w:r w:rsidRPr="003220E5">
        <w:rPr>
          <w:rFonts w:ascii="Arial" w:hAnsi="Arial" w:cs="Arial"/>
          <w:bCs/>
          <w:sz w:val="20"/>
          <w:szCs w:val="20"/>
        </w:rPr>
        <w:t>four</w:t>
      </w:r>
      <w:proofErr w:type="spellEnd"/>
      <w:r w:rsidRPr="003220E5">
        <w:rPr>
          <w:rFonts w:ascii="Arial" w:hAnsi="Arial" w:cs="Arial"/>
          <w:bCs/>
          <w:sz w:val="20"/>
          <w:szCs w:val="20"/>
        </w:rPr>
        <w:t xml:space="preserve"> </w:t>
      </w:r>
      <w:proofErr w:type="spellStart"/>
      <w:r w:rsidRPr="003220E5">
        <w:rPr>
          <w:rFonts w:ascii="Arial" w:hAnsi="Arial" w:cs="Arial"/>
          <w:bCs/>
          <w:sz w:val="20"/>
          <w:szCs w:val="20"/>
        </w:rPr>
        <w:t>cheese</w:t>
      </w:r>
      <w:proofErr w:type="spellEnd"/>
      <w:r w:rsidRPr="003220E5">
        <w:rPr>
          <w:rFonts w:ascii="Arial" w:hAnsi="Arial" w:cs="Arial"/>
          <w:bCs/>
          <w:sz w:val="20"/>
          <w:szCs w:val="20"/>
        </w:rPr>
        <w:t xml:space="preserve"> (2 euros), </w:t>
      </w:r>
      <w:proofErr w:type="spellStart"/>
      <w:r w:rsidRPr="003220E5">
        <w:rPr>
          <w:rFonts w:ascii="Arial" w:hAnsi="Arial" w:cs="Arial"/>
          <w:bCs/>
          <w:sz w:val="20"/>
          <w:szCs w:val="20"/>
        </w:rPr>
        <w:t>pineapple</w:t>
      </w:r>
      <w:proofErr w:type="spellEnd"/>
      <w:r w:rsidRPr="003220E5">
        <w:rPr>
          <w:rFonts w:ascii="Arial" w:hAnsi="Arial" w:cs="Arial"/>
          <w:bCs/>
          <w:sz w:val="20"/>
          <w:szCs w:val="20"/>
        </w:rPr>
        <w:t xml:space="preserve"> (0.5 euros), </w:t>
      </w:r>
      <w:proofErr w:type="spellStart"/>
      <w:r w:rsidRPr="003220E5">
        <w:rPr>
          <w:rFonts w:ascii="Arial" w:hAnsi="Arial" w:cs="Arial"/>
          <w:bCs/>
          <w:sz w:val="20"/>
          <w:szCs w:val="20"/>
        </w:rPr>
        <w:t>basil</w:t>
      </w:r>
      <w:proofErr w:type="spellEnd"/>
      <w:r w:rsidRPr="003220E5">
        <w:rPr>
          <w:rFonts w:ascii="Arial" w:hAnsi="Arial" w:cs="Arial"/>
          <w:bCs/>
          <w:sz w:val="20"/>
          <w:szCs w:val="20"/>
        </w:rPr>
        <w:t xml:space="preserve"> (0.25 euros), </w:t>
      </w:r>
      <w:proofErr w:type="spellStart"/>
      <w:r w:rsidRPr="003220E5">
        <w:rPr>
          <w:rFonts w:ascii="Arial" w:hAnsi="Arial" w:cs="Arial"/>
          <w:bCs/>
          <w:sz w:val="20"/>
          <w:szCs w:val="20"/>
        </w:rPr>
        <w:t>pork</w:t>
      </w:r>
      <w:proofErr w:type="spellEnd"/>
      <w:r w:rsidRPr="003220E5">
        <w:rPr>
          <w:rFonts w:ascii="Arial" w:hAnsi="Arial" w:cs="Arial"/>
          <w:bCs/>
          <w:sz w:val="20"/>
          <w:szCs w:val="20"/>
        </w:rPr>
        <w:t xml:space="preserve"> (1.5 euros), salami (1.25 euros</w:t>
      </w:r>
      <w:r>
        <w:rPr>
          <w:rFonts w:ascii="Arial" w:hAnsi="Arial" w:cs="Arial"/>
          <w:bCs/>
          <w:sz w:val="20"/>
          <w:szCs w:val="20"/>
        </w:rPr>
        <w:t xml:space="preserve">), </w:t>
      </w:r>
      <w:proofErr w:type="spellStart"/>
      <w:r>
        <w:rPr>
          <w:rFonts w:ascii="Arial" w:hAnsi="Arial" w:cs="Arial"/>
          <w:bCs/>
          <w:sz w:val="20"/>
          <w:szCs w:val="20"/>
        </w:rPr>
        <w:t>pepper</w:t>
      </w:r>
      <w:proofErr w:type="spellEnd"/>
      <w:r>
        <w:rPr>
          <w:rFonts w:ascii="Arial" w:hAnsi="Arial" w:cs="Arial"/>
          <w:bCs/>
          <w:sz w:val="20"/>
          <w:szCs w:val="20"/>
        </w:rPr>
        <w:t xml:space="preserve"> (0.75 euros), </w:t>
      </w:r>
      <w:proofErr w:type="spellStart"/>
      <w:r>
        <w:rPr>
          <w:rFonts w:ascii="Arial" w:hAnsi="Arial" w:cs="Arial"/>
          <w:bCs/>
          <w:sz w:val="20"/>
          <w:szCs w:val="20"/>
        </w:rPr>
        <w:t>mushrooms</w:t>
      </w:r>
      <w:proofErr w:type="spellEnd"/>
      <w:r>
        <w:rPr>
          <w:rFonts w:ascii="Arial" w:hAnsi="Arial" w:cs="Arial"/>
          <w:bCs/>
          <w:sz w:val="20"/>
          <w:szCs w:val="20"/>
        </w:rPr>
        <w:t xml:space="preserve"> (1 euro), </w:t>
      </w:r>
      <w:proofErr w:type="spellStart"/>
      <w:r>
        <w:rPr>
          <w:rFonts w:ascii="Arial" w:hAnsi="Arial" w:cs="Arial"/>
          <w:bCs/>
          <w:sz w:val="20"/>
          <w:szCs w:val="20"/>
        </w:rPr>
        <w:t>chicken</w:t>
      </w:r>
      <w:proofErr w:type="spellEnd"/>
      <w:r>
        <w:rPr>
          <w:rFonts w:ascii="Arial" w:hAnsi="Arial" w:cs="Arial"/>
          <w:bCs/>
          <w:sz w:val="20"/>
          <w:szCs w:val="20"/>
        </w:rPr>
        <w:t xml:space="preserve"> (1.3 euros)</w:t>
      </w:r>
    </w:p>
    <w:p w:rsidR="003220E5" w:rsidRDefault="003220E5" w:rsidP="003220E5">
      <w:pPr>
        <w:pStyle w:val="Prrafodelista"/>
        <w:tabs>
          <w:tab w:val="left" w:pos="180"/>
        </w:tabs>
        <w:suppressAutoHyphens/>
        <w:ind w:left="1493"/>
        <w:jc w:val="both"/>
        <w:rPr>
          <w:rFonts w:ascii="Arial" w:hAnsi="Arial" w:cs="Arial"/>
          <w:bCs/>
          <w:sz w:val="20"/>
          <w:szCs w:val="20"/>
        </w:rPr>
      </w:pPr>
      <w:r>
        <w:rPr>
          <w:rFonts w:ascii="Arial" w:hAnsi="Arial" w:cs="Arial"/>
          <w:bCs/>
          <w:sz w:val="20"/>
          <w:szCs w:val="20"/>
        </w:rPr>
        <w:t>El precio total de la pizza será la suma de los precios de todos sus ingredientes incrementado en un 20%.</w:t>
      </w:r>
    </w:p>
    <w:p w:rsidR="0092354C" w:rsidRPr="003220E5" w:rsidRDefault="003220E5" w:rsidP="003220E5">
      <w:pPr>
        <w:pStyle w:val="Prrafodelista"/>
        <w:numPr>
          <w:ilvl w:val="0"/>
          <w:numId w:val="27"/>
        </w:numPr>
        <w:tabs>
          <w:tab w:val="left" w:pos="180"/>
        </w:tabs>
        <w:suppressAutoHyphens/>
        <w:jc w:val="both"/>
        <w:rPr>
          <w:rFonts w:ascii="Arial" w:hAnsi="Arial" w:cs="Arial"/>
          <w:bCs/>
          <w:sz w:val="20"/>
          <w:szCs w:val="20"/>
        </w:rPr>
      </w:pPr>
      <w:r>
        <w:rPr>
          <w:rFonts w:ascii="Arial" w:hAnsi="Arial" w:cs="Arial"/>
          <w:bCs/>
          <w:sz w:val="20"/>
          <w:szCs w:val="20"/>
        </w:rPr>
        <w:t xml:space="preserve">Un método estático llamado </w:t>
      </w:r>
      <w:proofErr w:type="spellStart"/>
      <w:r>
        <w:rPr>
          <w:rFonts w:ascii="Arial" w:hAnsi="Arial" w:cs="Arial"/>
          <w:bCs/>
          <w:sz w:val="20"/>
          <w:szCs w:val="20"/>
        </w:rPr>
        <w:t>isToppingMeat</w:t>
      </w:r>
      <w:proofErr w:type="spellEnd"/>
      <w:r>
        <w:rPr>
          <w:rFonts w:ascii="Arial" w:hAnsi="Arial" w:cs="Arial"/>
          <w:bCs/>
          <w:sz w:val="20"/>
          <w:szCs w:val="20"/>
        </w:rPr>
        <w:t xml:space="preserve">() que tome como parámetro un </w:t>
      </w:r>
      <w:proofErr w:type="spellStart"/>
      <w:r>
        <w:rPr>
          <w:rFonts w:ascii="Arial" w:hAnsi="Arial" w:cs="Arial"/>
          <w:bCs/>
          <w:sz w:val="20"/>
          <w:szCs w:val="20"/>
        </w:rPr>
        <w:t>topping</w:t>
      </w:r>
      <w:proofErr w:type="spellEnd"/>
      <w:r>
        <w:rPr>
          <w:rFonts w:ascii="Arial" w:hAnsi="Arial" w:cs="Arial"/>
          <w:bCs/>
          <w:sz w:val="20"/>
          <w:szCs w:val="20"/>
        </w:rPr>
        <w:t xml:space="preserve"> y devuelva cierto en caso de que sea carne, y falso en caso contrario.</w:t>
      </w:r>
    </w:p>
    <w:p w:rsidR="00525B30" w:rsidRPr="003A6A60" w:rsidRDefault="003220E5" w:rsidP="00525B30">
      <w:pPr>
        <w:pStyle w:val="Prrafodelista"/>
        <w:numPr>
          <w:ilvl w:val="0"/>
          <w:numId w:val="22"/>
        </w:numPr>
        <w:tabs>
          <w:tab w:val="left" w:pos="180"/>
        </w:tabs>
        <w:suppressAutoHyphens/>
        <w:jc w:val="both"/>
        <w:rPr>
          <w:rFonts w:ascii="Arial" w:hAnsi="Arial" w:cs="Arial"/>
          <w:b/>
          <w:bCs/>
          <w:sz w:val="20"/>
          <w:szCs w:val="20"/>
        </w:rPr>
      </w:pPr>
      <w:r w:rsidRPr="003A6A60">
        <w:rPr>
          <w:rFonts w:ascii="Arial" w:hAnsi="Arial" w:cs="Arial"/>
          <w:b/>
          <w:bCs/>
          <w:sz w:val="20"/>
          <w:szCs w:val="20"/>
        </w:rPr>
        <w:t xml:space="preserve"> </w:t>
      </w:r>
      <w:r w:rsidRPr="003A6A60">
        <w:rPr>
          <w:rFonts w:ascii="Arial" w:hAnsi="Arial" w:cs="Arial"/>
          <w:bCs/>
          <w:sz w:val="20"/>
          <w:szCs w:val="20"/>
        </w:rPr>
        <w:t>Dentro del archivo pizza.js,</w:t>
      </w:r>
      <w:r w:rsidR="003A6A60">
        <w:rPr>
          <w:rFonts w:ascii="Arial" w:hAnsi="Arial" w:cs="Arial"/>
          <w:bCs/>
          <w:sz w:val="20"/>
          <w:szCs w:val="20"/>
        </w:rPr>
        <w:t xml:space="preserve"> fuera de la clase,</w:t>
      </w:r>
      <w:r w:rsidRPr="003A6A60">
        <w:rPr>
          <w:rFonts w:ascii="Arial" w:hAnsi="Arial" w:cs="Arial"/>
          <w:bCs/>
          <w:sz w:val="20"/>
          <w:szCs w:val="20"/>
        </w:rPr>
        <w:t xml:space="preserve"> crea una función que tome un </w:t>
      </w:r>
      <w:proofErr w:type="spellStart"/>
      <w:r w:rsidRPr="003A6A60">
        <w:rPr>
          <w:rFonts w:ascii="Arial" w:hAnsi="Arial" w:cs="Arial"/>
          <w:bCs/>
          <w:sz w:val="20"/>
          <w:szCs w:val="20"/>
        </w:rPr>
        <w:t>array</w:t>
      </w:r>
      <w:proofErr w:type="spellEnd"/>
      <w:r w:rsidRPr="003A6A60">
        <w:rPr>
          <w:rFonts w:ascii="Arial" w:hAnsi="Arial" w:cs="Arial"/>
          <w:bCs/>
          <w:sz w:val="20"/>
          <w:szCs w:val="20"/>
        </w:rPr>
        <w:t xml:space="preserve"> de objetos de tipo pizza</w:t>
      </w:r>
      <w:r w:rsidR="003A6A60" w:rsidRPr="003A6A60">
        <w:rPr>
          <w:rFonts w:ascii="Arial" w:hAnsi="Arial" w:cs="Arial"/>
          <w:bCs/>
          <w:sz w:val="20"/>
          <w:szCs w:val="20"/>
        </w:rPr>
        <w:t xml:space="preserve"> y calcule el </w:t>
      </w:r>
      <w:proofErr w:type="spellStart"/>
      <w:r w:rsidR="003A6A60" w:rsidRPr="003A6A60">
        <w:rPr>
          <w:rFonts w:ascii="Arial" w:hAnsi="Arial" w:cs="Arial"/>
          <w:bCs/>
          <w:sz w:val="20"/>
          <w:szCs w:val="20"/>
        </w:rPr>
        <w:t>topping</w:t>
      </w:r>
      <w:proofErr w:type="spellEnd"/>
      <w:r w:rsidR="003A6A60" w:rsidRPr="003A6A60">
        <w:rPr>
          <w:rFonts w:ascii="Arial" w:hAnsi="Arial" w:cs="Arial"/>
          <w:bCs/>
          <w:sz w:val="20"/>
          <w:szCs w:val="20"/>
        </w:rPr>
        <w:t xml:space="preserve"> más comúnmente empleado en las pizzas. </w:t>
      </w:r>
      <w:r w:rsidR="003A6A60">
        <w:rPr>
          <w:rFonts w:ascii="Arial" w:hAnsi="Arial" w:cs="Arial"/>
          <w:bCs/>
          <w:sz w:val="20"/>
          <w:szCs w:val="20"/>
        </w:rPr>
        <w:t xml:space="preserve">Emplea un </w:t>
      </w:r>
      <w:proofErr w:type="spellStart"/>
      <w:r w:rsidR="003A6A60">
        <w:rPr>
          <w:rFonts w:ascii="Arial" w:hAnsi="Arial" w:cs="Arial"/>
          <w:bCs/>
          <w:sz w:val="20"/>
          <w:szCs w:val="20"/>
        </w:rPr>
        <w:t>map</w:t>
      </w:r>
      <w:proofErr w:type="spellEnd"/>
      <w:r w:rsidR="003A6A60">
        <w:rPr>
          <w:rFonts w:ascii="Arial" w:hAnsi="Arial" w:cs="Arial"/>
          <w:bCs/>
          <w:sz w:val="20"/>
          <w:szCs w:val="20"/>
        </w:rPr>
        <w:t xml:space="preserve"> como estructura de datos.</w:t>
      </w:r>
    </w:p>
    <w:p w:rsidR="00525B30" w:rsidRPr="00525B30" w:rsidRDefault="00525B30" w:rsidP="00525B30">
      <w:pPr>
        <w:tabs>
          <w:tab w:val="left" w:pos="180"/>
        </w:tabs>
        <w:suppressAutoHyphens/>
        <w:jc w:val="both"/>
        <w:rPr>
          <w:rFonts w:ascii="Arial" w:hAnsi="Arial" w:cs="Arial"/>
          <w:b/>
          <w:bCs/>
          <w:sz w:val="20"/>
          <w:szCs w:val="20"/>
        </w:rPr>
      </w:pPr>
    </w:p>
    <w:p w:rsidR="007E2018" w:rsidRDefault="00CC5D0A" w:rsidP="00E1629B">
      <w:pPr>
        <w:pStyle w:val="Prrafodelista"/>
        <w:numPr>
          <w:ilvl w:val="0"/>
          <w:numId w:val="22"/>
        </w:numPr>
        <w:tabs>
          <w:tab w:val="left" w:pos="180"/>
        </w:tabs>
        <w:suppressAutoHyphens/>
        <w:jc w:val="both"/>
        <w:rPr>
          <w:rFonts w:ascii="Arial" w:hAnsi="Arial" w:cs="Arial"/>
          <w:bCs/>
          <w:sz w:val="20"/>
          <w:szCs w:val="20"/>
        </w:rPr>
      </w:pPr>
      <w:r>
        <w:rPr>
          <w:rFonts w:ascii="Arial" w:hAnsi="Arial" w:cs="Arial"/>
          <w:bCs/>
          <w:sz w:val="20"/>
          <w:szCs w:val="20"/>
        </w:rPr>
        <w:t xml:space="preserve">Dentro de </w:t>
      </w:r>
      <w:r w:rsidR="003A6A60">
        <w:rPr>
          <w:rFonts w:ascii="Arial" w:hAnsi="Arial" w:cs="Arial"/>
          <w:bCs/>
          <w:i/>
          <w:sz w:val="20"/>
          <w:szCs w:val="20"/>
        </w:rPr>
        <w:t>pizza</w:t>
      </w:r>
      <w:r w:rsidRPr="002207AF">
        <w:rPr>
          <w:rFonts w:ascii="Arial" w:hAnsi="Arial" w:cs="Arial"/>
          <w:bCs/>
          <w:i/>
          <w:sz w:val="20"/>
          <w:szCs w:val="20"/>
        </w:rPr>
        <w:t>.js</w:t>
      </w:r>
      <w:r>
        <w:rPr>
          <w:rFonts w:ascii="Arial" w:hAnsi="Arial" w:cs="Arial"/>
          <w:bCs/>
          <w:sz w:val="20"/>
          <w:szCs w:val="20"/>
        </w:rPr>
        <w:t>,</w:t>
      </w:r>
      <w:r w:rsidR="002207AF">
        <w:rPr>
          <w:rFonts w:ascii="Arial" w:hAnsi="Arial" w:cs="Arial"/>
          <w:bCs/>
          <w:sz w:val="20"/>
          <w:szCs w:val="20"/>
        </w:rPr>
        <w:t xml:space="preserve"> </w:t>
      </w:r>
      <w:r w:rsidR="002207AF" w:rsidRPr="002207AF">
        <w:rPr>
          <w:rFonts w:ascii="Arial" w:hAnsi="Arial" w:cs="Arial"/>
          <w:b/>
          <w:bCs/>
          <w:sz w:val="20"/>
          <w:szCs w:val="20"/>
        </w:rPr>
        <w:t>fuera de la clase</w:t>
      </w:r>
      <w:r w:rsidR="002207AF">
        <w:rPr>
          <w:rFonts w:ascii="Arial" w:hAnsi="Arial" w:cs="Arial"/>
          <w:bCs/>
          <w:sz w:val="20"/>
          <w:szCs w:val="20"/>
        </w:rPr>
        <w:t>,</w:t>
      </w:r>
      <w:r>
        <w:rPr>
          <w:rFonts w:ascii="Arial" w:hAnsi="Arial" w:cs="Arial"/>
          <w:bCs/>
          <w:sz w:val="20"/>
          <w:szCs w:val="20"/>
        </w:rPr>
        <w:t xml:space="preserve"> i</w:t>
      </w:r>
      <w:r w:rsidR="00A35797" w:rsidRPr="00A35797">
        <w:rPr>
          <w:rFonts w:ascii="Arial" w:hAnsi="Arial" w:cs="Arial"/>
          <w:bCs/>
          <w:sz w:val="20"/>
          <w:szCs w:val="20"/>
        </w:rPr>
        <w:t>mplementa</w:t>
      </w:r>
      <w:r w:rsidR="00A35797">
        <w:rPr>
          <w:rFonts w:ascii="Arial" w:hAnsi="Arial" w:cs="Arial"/>
          <w:bCs/>
          <w:sz w:val="20"/>
          <w:szCs w:val="20"/>
        </w:rPr>
        <w:t xml:space="preserve"> las siguientes funciones que se construyan </w:t>
      </w:r>
      <w:r w:rsidR="00A35797" w:rsidRPr="00AF6A73">
        <w:rPr>
          <w:rFonts w:ascii="Arial" w:hAnsi="Arial" w:cs="Arial"/>
          <w:b/>
          <w:bCs/>
          <w:sz w:val="20"/>
          <w:szCs w:val="20"/>
        </w:rPr>
        <w:t xml:space="preserve">empleando funciones de orden superior sobre </w:t>
      </w:r>
      <w:proofErr w:type="spellStart"/>
      <w:r w:rsidR="00A35797" w:rsidRPr="00AF6A73">
        <w:rPr>
          <w:rFonts w:ascii="Arial" w:hAnsi="Arial" w:cs="Arial"/>
          <w:b/>
          <w:bCs/>
          <w:sz w:val="20"/>
          <w:szCs w:val="20"/>
        </w:rPr>
        <w:t>arrays</w:t>
      </w:r>
      <w:proofErr w:type="spellEnd"/>
      <w:r w:rsidR="00AF6A73">
        <w:rPr>
          <w:rFonts w:ascii="Arial" w:hAnsi="Arial" w:cs="Arial"/>
          <w:bCs/>
          <w:sz w:val="20"/>
          <w:szCs w:val="20"/>
        </w:rPr>
        <w:t xml:space="preserve"> </w:t>
      </w:r>
      <w:r w:rsidR="00AF6A73" w:rsidRPr="00AF6A73">
        <w:rPr>
          <w:rFonts w:ascii="Arial" w:hAnsi="Arial" w:cs="Arial"/>
          <w:b/>
          <w:bCs/>
          <w:sz w:val="20"/>
          <w:szCs w:val="20"/>
        </w:rPr>
        <w:t>(los bucles están prohibidos)</w:t>
      </w:r>
      <w:r w:rsidR="00A35797">
        <w:rPr>
          <w:rFonts w:ascii="Arial" w:hAnsi="Arial" w:cs="Arial"/>
          <w:bCs/>
          <w:sz w:val="20"/>
          <w:szCs w:val="20"/>
        </w:rPr>
        <w:t>:</w:t>
      </w:r>
    </w:p>
    <w:p w:rsidR="003A6A60" w:rsidRDefault="003A6A60" w:rsidP="00A35797">
      <w:pPr>
        <w:pStyle w:val="Prrafodelista"/>
        <w:numPr>
          <w:ilvl w:val="1"/>
          <w:numId w:val="22"/>
        </w:numPr>
        <w:tabs>
          <w:tab w:val="left" w:pos="180"/>
        </w:tabs>
        <w:suppressAutoHyphens/>
        <w:jc w:val="both"/>
        <w:rPr>
          <w:rFonts w:ascii="Arial" w:hAnsi="Arial" w:cs="Arial"/>
          <w:bCs/>
          <w:sz w:val="20"/>
          <w:szCs w:val="20"/>
        </w:rPr>
      </w:pPr>
      <w:r>
        <w:rPr>
          <w:rFonts w:ascii="Arial" w:hAnsi="Arial" w:cs="Arial"/>
          <w:bCs/>
          <w:sz w:val="20"/>
          <w:szCs w:val="20"/>
        </w:rPr>
        <w:t xml:space="preserve">Una función llamada </w:t>
      </w:r>
      <w:proofErr w:type="spellStart"/>
      <w:r>
        <w:rPr>
          <w:rFonts w:ascii="Arial" w:hAnsi="Arial" w:cs="Arial"/>
          <w:bCs/>
          <w:sz w:val="20"/>
          <w:szCs w:val="20"/>
        </w:rPr>
        <w:t>isVegetarian</w:t>
      </w:r>
      <w:proofErr w:type="spellEnd"/>
      <w:r>
        <w:rPr>
          <w:rFonts w:ascii="Arial" w:hAnsi="Arial" w:cs="Arial"/>
          <w:bCs/>
          <w:sz w:val="20"/>
          <w:szCs w:val="20"/>
        </w:rPr>
        <w:t xml:space="preserve">, que tome un </w:t>
      </w:r>
      <w:proofErr w:type="spellStart"/>
      <w:r>
        <w:rPr>
          <w:rFonts w:ascii="Arial" w:hAnsi="Arial" w:cs="Arial"/>
          <w:bCs/>
          <w:sz w:val="20"/>
          <w:szCs w:val="20"/>
        </w:rPr>
        <w:t>array</w:t>
      </w:r>
      <w:proofErr w:type="spellEnd"/>
      <w:r>
        <w:rPr>
          <w:rFonts w:ascii="Arial" w:hAnsi="Arial" w:cs="Arial"/>
          <w:bCs/>
          <w:sz w:val="20"/>
          <w:szCs w:val="20"/>
        </w:rPr>
        <w:t xml:space="preserve"> de </w:t>
      </w:r>
      <w:proofErr w:type="spellStart"/>
      <w:r>
        <w:rPr>
          <w:rFonts w:ascii="Arial" w:hAnsi="Arial" w:cs="Arial"/>
          <w:bCs/>
          <w:sz w:val="20"/>
          <w:szCs w:val="20"/>
        </w:rPr>
        <w:t>toppings</w:t>
      </w:r>
      <w:proofErr w:type="spellEnd"/>
      <w:r>
        <w:rPr>
          <w:rFonts w:ascii="Arial" w:hAnsi="Arial" w:cs="Arial"/>
          <w:bCs/>
          <w:sz w:val="20"/>
          <w:szCs w:val="20"/>
        </w:rPr>
        <w:t xml:space="preserve"> como parámetro y devuelva cierto en caso de que todos los ingredientes sean aptos para vegetarianos.</w:t>
      </w:r>
    </w:p>
    <w:p w:rsidR="00A35797" w:rsidRDefault="003A6A60" w:rsidP="00A35797">
      <w:pPr>
        <w:pStyle w:val="Prrafodelista"/>
        <w:numPr>
          <w:ilvl w:val="1"/>
          <w:numId w:val="22"/>
        </w:numPr>
        <w:tabs>
          <w:tab w:val="left" w:pos="180"/>
        </w:tabs>
        <w:suppressAutoHyphens/>
        <w:jc w:val="both"/>
        <w:rPr>
          <w:rFonts w:ascii="Arial" w:hAnsi="Arial" w:cs="Arial"/>
          <w:bCs/>
          <w:sz w:val="20"/>
          <w:szCs w:val="20"/>
        </w:rPr>
      </w:pPr>
      <w:r>
        <w:rPr>
          <w:rFonts w:ascii="Arial" w:hAnsi="Arial" w:cs="Arial"/>
          <w:bCs/>
          <w:sz w:val="20"/>
          <w:szCs w:val="20"/>
        </w:rPr>
        <w:t xml:space="preserve">Una función llamada </w:t>
      </w:r>
      <w:proofErr w:type="spellStart"/>
      <w:r>
        <w:rPr>
          <w:rFonts w:ascii="Arial" w:hAnsi="Arial" w:cs="Arial"/>
          <w:bCs/>
          <w:sz w:val="20"/>
          <w:szCs w:val="20"/>
        </w:rPr>
        <w:t>getIdLowerThan</w:t>
      </w:r>
      <w:proofErr w:type="spellEnd"/>
      <w:r>
        <w:rPr>
          <w:rFonts w:ascii="Arial" w:hAnsi="Arial" w:cs="Arial"/>
          <w:bCs/>
          <w:sz w:val="20"/>
          <w:szCs w:val="20"/>
        </w:rPr>
        <w:t xml:space="preserve">, que tome un </w:t>
      </w:r>
      <w:proofErr w:type="spellStart"/>
      <w:r>
        <w:rPr>
          <w:rFonts w:ascii="Arial" w:hAnsi="Arial" w:cs="Arial"/>
          <w:bCs/>
          <w:sz w:val="20"/>
          <w:szCs w:val="20"/>
        </w:rPr>
        <w:t>array</w:t>
      </w:r>
      <w:proofErr w:type="spellEnd"/>
      <w:r>
        <w:rPr>
          <w:rFonts w:ascii="Arial" w:hAnsi="Arial" w:cs="Arial"/>
          <w:bCs/>
          <w:sz w:val="20"/>
          <w:szCs w:val="20"/>
        </w:rPr>
        <w:t xml:space="preserve"> de pizzas como parámetro y un id,  y devuelva todas aquellas cuyo identificador sea menor que el pasado por parámetro.</w:t>
      </w:r>
    </w:p>
    <w:p w:rsidR="007464AE" w:rsidRDefault="00CC5D0A" w:rsidP="00501522">
      <w:pPr>
        <w:pStyle w:val="Prrafodelista"/>
        <w:numPr>
          <w:ilvl w:val="0"/>
          <w:numId w:val="22"/>
        </w:numPr>
        <w:tabs>
          <w:tab w:val="left" w:pos="180"/>
        </w:tabs>
        <w:suppressAutoHyphens/>
        <w:jc w:val="both"/>
        <w:rPr>
          <w:rFonts w:ascii="Arial" w:hAnsi="Arial" w:cs="Arial"/>
          <w:bCs/>
          <w:sz w:val="20"/>
          <w:szCs w:val="20"/>
        </w:rPr>
      </w:pPr>
      <w:r>
        <w:rPr>
          <w:rFonts w:ascii="Arial" w:hAnsi="Arial" w:cs="Arial"/>
          <w:bCs/>
          <w:sz w:val="20"/>
          <w:szCs w:val="20"/>
        </w:rPr>
        <w:t xml:space="preserve">En el archivo </w:t>
      </w:r>
      <w:r w:rsidR="00F6039F">
        <w:rPr>
          <w:rFonts w:ascii="Arial" w:hAnsi="Arial" w:cs="Arial"/>
          <w:bCs/>
          <w:i/>
          <w:sz w:val="20"/>
          <w:szCs w:val="20"/>
        </w:rPr>
        <w:t>Pizza</w:t>
      </w:r>
      <w:r w:rsidRPr="00847E23">
        <w:rPr>
          <w:rFonts w:ascii="Arial" w:hAnsi="Arial" w:cs="Arial"/>
          <w:bCs/>
          <w:i/>
          <w:sz w:val="20"/>
          <w:szCs w:val="20"/>
        </w:rPr>
        <w:t>.html</w:t>
      </w:r>
      <w:r>
        <w:rPr>
          <w:rFonts w:ascii="Arial" w:hAnsi="Arial" w:cs="Arial"/>
          <w:bCs/>
          <w:sz w:val="20"/>
          <w:szCs w:val="20"/>
        </w:rPr>
        <w:t>,</w:t>
      </w:r>
      <w:r w:rsidR="00F6039F">
        <w:rPr>
          <w:rFonts w:ascii="Arial" w:hAnsi="Arial" w:cs="Arial"/>
          <w:bCs/>
          <w:sz w:val="20"/>
          <w:szCs w:val="20"/>
        </w:rPr>
        <w:t xml:space="preserve"> crea un script de Java</w:t>
      </w:r>
      <w:r w:rsidR="00DF590A">
        <w:rPr>
          <w:rFonts w:ascii="Arial" w:hAnsi="Arial" w:cs="Arial"/>
          <w:bCs/>
          <w:sz w:val="20"/>
          <w:szCs w:val="20"/>
        </w:rPr>
        <w:t>S</w:t>
      </w:r>
      <w:r w:rsidR="00F6039F">
        <w:rPr>
          <w:rFonts w:ascii="Arial" w:hAnsi="Arial" w:cs="Arial"/>
          <w:bCs/>
          <w:sz w:val="20"/>
          <w:szCs w:val="20"/>
        </w:rPr>
        <w:t>cript que realice las siguientes tareas:</w:t>
      </w:r>
    </w:p>
    <w:p w:rsidR="00906CD2" w:rsidRDefault="00F6039F" w:rsidP="00906CD2">
      <w:pPr>
        <w:pStyle w:val="Prrafodelista"/>
        <w:numPr>
          <w:ilvl w:val="1"/>
          <w:numId w:val="22"/>
        </w:numPr>
        <w:tabs>
          <w:tab w:val="left" w:pos="180"/>
        </w:tabs>
        <w:suppressAutoHyphens/>
        <w:jc w:val="both"/>
        <w:rPr>
          <w:rFonts w:ascii="Arial" w:hAnsi="Arial" w:cs="Arial"/>
          <w:bCs/>
          <w:sz w:val="20"/>
          <w:szCs w:val="20"/>
        </w:rPr>
      </w:pPr>
      <w:r w:rsidRPr="00F6039F">
        <w:rPr>
          <w:rFonts w:ascii="Arial" w:hAnsi="Arial" w:cs="Arial"/>
          <w:bCs/>
          <w:sz w:val="20"/>
          <w:szCs w:val="20"/>
        </w:rPr>
        <w:t xml:space="preserve">Cambie la fuente a rojo de aquellos </w:t>
      </w:r>
      <w:proofErr w:type="spellStart"/>
      <w:r w:rsidRPr="00F6039F">
        <w:rPr>
          <w:rFonts w:ascii="Arial" w:hAnsi="Arial" w:cs="Arial"/>
          <w:bCs/>
          <w:sz w:val="20"/>
          <w:szCs w:val="20"/>
        </w:rPr>
        <w:t>toppings</w:t>
      </w:r>
      <w:proofErr w:type="spellEnd"/>
      <w:r w:rsidRPr="00F6039F">
        <w:rPr>
          <w:rFonts w:ascii="Arial" w:hAnsi="Arial" w:cs="Arial"/>
          <w:bCs/>
          <w:sz w:val="20"/>
          <w:szCs w:val="20"/>
        </w:rPr>
        <w:t xml:space="preserve"> que son de carne</w:t>
      </w:r>
      <w:r>
        <w:rPr>
          <w:rFonts w:ascii="Arial" w:hAnsi="Arial" w:cs="Arial"/>
          <w:bCs/>
          <w:sz w:val="20"/>
          <w:szCs w:val="20"/>
        </w:rPr>
        <w:t xml:space="preserve">. Está prohibido emplear </w:t>
      </w:r>
      <w:proofErr w:type="spellStart"/>
      <w:r>
        <w:rPr>
          <w:rFonts w:ascii="Arial" w:hAnsi="Arial" w:cs="Arial"/>
          <w:bCs/>
          <w:sz w:val="20"/>
          <w:szCs w:val="20"/>
        </w:rPr>
        <w:t>getElementsByTag</w:t>
      </w:r>
      <w:proofErr w:type="spellEnd"/>
      <w:r>
        <w:rPr>
          <w:rFonts w:ascii="Arial" w:hAnsi="Arial" w:cs="Arial"/>
          <w:bCs/>
          <w:sz w:val="20"/>
          <w:szCs w:val="20"/>
        </w:rPr>
        <w:t xml:space="preserve">, </w:t>
      </w:r>
      <w:proofErr w:type="spellStart"/>
      <w:r>
        <w:rPr>
          <w:rFonts w:ascii="Arial" w:hAnsi="Arial" w:cs="Arial"/>
          <w:bCs/>
          <w:sz w:val="20"/>
          <w:szCs w:val="20"/>
        </w:rPr>
        <w:t>getElementById</w:t>
      </w:r>
      <w:proofErr w:type="spellEnd"/>
      <w:r>
        <w:rPr>
          <w:rFonts w:ascii="Arial" w:hAnsi="Arial" w:cs="Arial"/>
          <w:bCs/>
          <w:sz w:val="20"/>
          <w:szCs w:val="20"/>
        </w:rPr>
        <w:t xml:space="preserve">, y </w:t>
      </w:r>
      <w:proofErr w:type="spellStart"/>
      <w:r>
        <w:rPr>
          <w:rFonts w:ascii="Arial" w:hAnsi="Arial" w:cs="Arial"/>
          <w:bCs/>
          <w:sz w:val="20"/>
          <w:szCs w:val="20"/>
        </w:rPr>
        <w:t>getElementsByClassName</w:t>
      </w:r>
      <w:proofErr w:type="spellEnd"/>
      <w:r w:rsidR="00DF590A">
        <w:rPr>
          <w:rFonts w:ascii="Arial" w:hAnsi="Arial" w:cs="Arial"/>
          <w:bCs/>
          <w:sz w:val="20"/>
          <w:szCs w:val="20"/>
        </w:rPr>
        <w:t>. Emplea rutinas básicas de navegación por DOM.</w:t>
      </w:r>
    </w:p>
    <w:p w:rsidR="00DF590A" w:rsidRPr="00F6039F" w:rsidRDefault="00DF590A" w:rsidP="00351907">
      <w:pPr>
        <w:pStyle w:val="Prrafodelista"/>
        <w:tabs>
          <w:tab w:val="left" w:pos="180"/>
        </w:tabs>
        <w:suppressAutoHyphens/>
        <w:ind w:left="1440"/>
        <w:jc w:val="both"/>
        <w:rPr>
          <w:rFonts w:ascii="Arial" w:hAnsi="Arial" w:cs="Arial"/>
          <w:bCs/>
          <w:sz w:val="20"/>
          <w:szCs w:val="20"/>
        </w:rPr>
      </w:pPr>
      <w:bookmarkStart w:id="3" w:name="_GoBack"/>
      <w:bookmarkEnd w:id="3"/>
    </w:p>
    <w:bookmarkEnd w:id="0"/>
    <w:bookmarkEnd w:id="1"/>
    <w:bookmarkEnd w:id="2"/>
    <w:p w:rsidR="00FA0E6B" w:rsidRPr="007464AE" w:rsidRDefault="00FA0E6B" w:rsidP="007464AE">
      <w:pPr>
        <w:tabs>
          <w:tab w:val="left" w:pos="180"/>
        </w:tabs>
        <w:suppressAutoHyphens/>
        <w:jc w:val="both"/>
        <w:rPr>
          <w:rFonts w:ascii="Arial" w:hAnsi="Arial" w:cs="Arial"/>
          <w:bCs/>
          <w:sz w:val="20"/>
          <w:szCs w:val="20"/>
        </w:rPr>
      </w:pPr>
    </w:p>
    <w:sectPr w:rsidR="00FA0E6B" w:rsidRPr="007464AE">
      <w:headerReference w:type="default" r:id="rId7"/>
      <w:footerReference w:type="default" r:id="rId8"/>
      <w:pgSz w:w="11906" w:h="16838"/>
      <w:pgMar w:top="1557"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6A2" w:rsidRDefault="00A936A2">
      <w:r>
        <w:separator/>
      </w:r>
    </w:p>
  </w:endnote>
  <w:endnote w:type="continuationSeparator" w:id="0">
    <w:p w:rsidR="00A936A2" w:rsidRDefault="00A9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395" w:rsidRDefault="00925395">
    <w:pPr>
      <w:pStyle w:val="Piedepgina"/>
      <w:jc w:val="right"/>
    </w:pPr>
  </w:p>
  <w:p w:rsidR="00925395" w:rsidRPr="00BB6C20" w:rsidRDefault="00925395">
    <w:pPr>
      <w:pStyle w:val="Piedepgina"/>
      <w:jc w:val="right"/>
      <w:rPr>
        <w:sz w:val="16"/>
        <w:szCs w:val="16"/>
      </w:rPr>
    </w:pPr>
    <w:r>
      <w:tab/>
    </w:r>
    <w:r w:rsidRPr="00BB6C20">
      <w:rPr>
        <w:sz w:val="16"/>
        <w:szCs w:val="16"/>
      </w:rPr>
      <w:t xml:space="preserve">Página </w:t>
    </w:r>
    <w:r w:rsidRPr="00BB6C20">
      <w:rPr>
        <w:sz w:val="16"/>
        <w:szCs w:val="16"/>
      </w:rPr>
      <w:fldChar w:fldCharType="begin"/>
    </w:r>
    <w:r w:rsidRPr="00BB6C20">
      <w:rPr>
        <w:sz w:val="16"/>
        <w:szCs w:val="16"/>
      </w:rPr>
      <w:instrText xml:space="preserve"> PAGE </w:instrText>
    </w:r>
    <w:r w:rsidRPr="00BB6C20">
      <w:rPr>
        <w:sz w:val="16"/>
        <w:szCs w:val="16"/>
      </w:rPr>
      <w:fldChar w:fldCharType="separate"/>
    </w:r>
    <w:r w:rsidR="003B73A0">
      <w:rPr>
        <w:noProof/>
        <w:sz w:val="16"/>
        <w:szCs w:val="16"/>
      </w:rPr>
      <w:t>19</w:t>
    </w:r>
    <w:r w:rsidRPr="00BB6C20">
      <w:rPr>
        <w:sz w:val="16"/>
        <w:szCs w:val="16"/>
      </w:rPr>
      <w:fldChar w:fldCharType="end"/>
    </w:r>
    <w:r w:rsidRPr="00BB6C20">
      <w:rPr>
        <w:sz w:val="16"/>
        <w:szCs w:val="16"/>
      </w:rPr>
      <w:t xml:space="preserve"> de </w:t>
    </w:r>
    <w:r w:rsidRPr="00BB6C20">
      <w:rPr>
        <w:sz w:val="16"/>
        <w:szCs w:val="16"/>
      </w:rPr>
      <w:fldChar w:fldCharType="begin"/>
    </w:r>
    <w:r w:rsidRPr="00BB6C20">
      <w:rPr>
        <w:sz w:val="16"/>
        <w:szCs w:val="16"/>
      </w:rPr>
      <w:instrText xml:space="preserve"> NUMPAGES </w:instrText>
    </w:r>
    <w:r w:rsidRPr="00BB6C20">
      <w:rPr>
        <w:sz w:val="16"/>
        <w:szCs w:val="16"/>
      </w:rPr>
      <w:fldChar w:fldCharType="separate"/>
    </w:r>
    <w:r w:rsidR="003B73A0">
      <w:rPr>
        <w:noProof/>
        <w:sz w:val="16"/>
        <w:szCs w:val="16"/>
      </w:rPr>
      <w:t>19</w:t>
    </w:r>
    <w:r w:rsidRPr="00BB6C20">
      <w:rPr>
        <w:sz w:val="16"/>
        <w:szCs w:val="16"/>
      </w:rPr>
      <w:fldChar w:fldCharType="end"/>
    </w:r>
    <w:r w:rsidRPr="00BB6C20">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6A2" w:rsidRDefault="00A936A2">
      <w:r>
        <w:separator/>
      </w:r>
    </w:p>
  </w:footnote>
  <w:footnote w:type="continuationSeparator" w:id="0">
    <w:p w:rsidR="00A936A2" w:rsidRDefault="00A93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2"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4781"/>
      <w:gridCol w:w="1317"/>
      <w:gridCol w:w="1203"/>
    </w:tblGrid>
    <w:tr w:rsidR="00925395" w:rsidTr="0044707C">
      <w:trPr>
        <w:trHeight w:hRule="exact" w:val="640"/>
      </w:trPr>
      <w:tc>
        <w:tcPr>
          <w:tcW w:w="1701" w:type="dxa"/>
          <w:tcBorders>
            <w:top w:val="nil"/>
            <w:left w:val="nil"/>
            <w:bottom w:val="nil"/>
            <w:right w:val="nil"/>
          </w:tcBorders>
        </w:tcPr>
        <w:p w:rsidR="00925395" w:rsidRDefault="00925395" w:rsidP="0044707C">
          <w:r>
            <w:rPr>
              <w:rFonts w:ascii="Arial" w:hAnsi="Arial" w:cs="Arial"/>
              <w:noProof/>
              <w:sz w:val="28"/>
            </w:rPr>
            <w:drawing>
              <wp:inline distT="0" distB="0" distL="0" distR="0">
                <wp:extent cx="850900" cy="406400"/>
                <wp:effectExtent l="0" t="0" r="0" b="0"/>
                <wp:docPr id="6" name="Imagen 6"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406400"/>
                        </a:xfrm>
                        <a:prstGeom prst="rect">
                          <a:avLst/>
                        </a:prstGeom>
                        <a:noFill/>
                        <a:ln>
                          <a:noFill/>
                        </a:ln>
                      </pic:spPr>
                    </pic:pic>
                  </a:graphicData>
                </a:graphic>
              </wp:inline>
            </w:drawing>
          </w:r>
        </w:p>
      </w:tc>
      <w:tc>
        <w:tcPr>
          <w:tcW w:w="6098" w:type="dxa"/>
          <w:gridSpan w:val="2"/>
          <w:tcBorders>
            <w:top w:val="nil"/>
            <w:left w:val="nil"/>
            <w:bottom w:val="nil"/>
            <w:right w:val="single" w:sz="4" w:space="0" w:color="auto"/>
          </w:tcBorders>
        </w:tcPr>
        <w:p w:rsidR="00925395" w:rsidRDefault="00925395" w:rsidP="0044707C">
          <w:pPr>
            <w:rPr>
              <w:rFonts w:ascii="Arial" w:hAnsi="Arial" w:cs="Arial"/>
              <w:sz w:val="16"/>
            </w:rPr>
          </w:pPr>
        </w:p>
      </w:tc>
      <w:tc>
        <w:tcPr>
          <w:tcW w:w="1203" w:type="dxa"/>
          <w:tcBorders>
            <w:left w:val="single" w:sz="4" w:space="0" w:color="auto"/>
          </w:tcBorders>
        </w:tcPr>
        <w:p w:rsidR="00925395" w:rsidRPr="0085234B" w:rsidRDefault="00925395" w:rsidP="0044707C">
          <w:pPr>
            <w:jc w:val="center"/>
            <w:rPr>
              <w:rFonts w:ascii="Arial" w:hAnsi="Arial" w:cs="Arial"/>
              <w:b/>
              <w:sz w:val="30"/>
              <w:szCs w:val="30"/>
            </w:rPr>
          </w:pPr>
          <w:r w:rsidRPr="0085234B">
            <w:rPr>
              <w:rFonts w:ascii="Arial" w:hAnsi="Arial" w:cs="Arial"/>
              <w:b/>
              <w:sz w:val="30"/>
              <w:szCs w:val="30"/>
            </w:rPr>
            <w:t>TIPO A</w:t>
          </w:r>
        </w:p>
      </w:tc>
    </w:tr>
    <w:tr w:rsidR="00925395">
      <w:trPr>
        <w:trHeight w:hRule="exact" w:val="600"/>
      </w:trPr>
      <w:tc>
        <w:tcPr>
          <w:tcW w:w="6482" w:type="dxa"/>
          <w:gridSpan w:val="2"/>
          <w:tcBorders>
            <w:top w:val="single" w:sz="6" w:space="0" w:color="auto"/>
            <w:left w:val="single" w:sz="6" w:space="0" w:color="auto"/>
            <w:bottom w:val="single" w:sz="6" w:space="0" w:color="auto"/>
            <w:right w:val="nil"/>
          </w:tcBorders>
        </w:tcPr>
        <w:p w:rsidR="00925395" w:rsidRDefault="00925395" w:rsidP="0044707C">
          <w:pPr>
            <w:rPr>
              <w:rFonts w:ascii="Arial" w:hAnsi="Arial" w:cs="Arial"/>
              <w:sz w:val="16"/>
            </w:rPr>
          </w:pPr>
          <w:proofErr w:type="spellStart"/>
          <w:r>
            <w:rPr>
              <w:rFonts w:ascii="Arial" w:hAnsi="Arial" w:cs="Arial"/>
              <w:sz w:val="16"/>
            </w:rPr>
            <w:t>Cognoms</w:t>
          </w:r>
          <w:proofErr w:type="spellEnd"/>
          <w:r>
            <w:rPr>
              <w:rFonts w:ascii="Arial" w:hAnsi="Arial" w:cs="Arial"/>
              <w:sz w:val="16"/>
            </w:rPr>
            <w:t xml:space="preserve"> i </w:t>
          </w:r>
          <w:proofErr w:type="spellStart"/>
          <w:r>
            <w:rPr>
              <w:rFonts w:ascii="Arial" w:hAnsi="Arial" w:cs="Arial"/>
              <w:sz w:val="16"/>
            </w:rPr>
            <w:t>Nom</w:t>
          </w:r>
          <w:proofErr w:type="spellEnd"/>
          <w:r>
            <w:rPr>
              <w:rFonts w:ascii="Arial" w:hAnsi="Arial" w:cs="Arial"/>
              <w:sz w:val="16"/>
            </w:rPr>
            <w:t xml:space="preserve"> / Apellidos y Nombre</w:t>
          </w:r>
        </w:p>
        <w:p w:rsidR="00DB76D2" w:rsidRDefault="00DB76D2" w:rsidP="0044707C">
          <w:pPr>
            <w:rPr>
              <w:rFonts w:ascii="Arial" w:hAnsi="Arial" w:cs="Arial"/>
              <w:sz w:val="16"/>
            </w:rPr>
          </w:pPr>
        </w:p>
        <w:p w:rsidR="00925395" w:rsidRDefault="00925395" w:rsidP="0044707C">
          <w:pPr>
            <w:rPr>
              <w:rFonts w:ascii="Arial" w:hAnsi="Arial" w:cs="Arial"/>
              <w:sz w:val="16"/>
            </w:rPr>
          </w:pPr>
          <w:r>
            <w:rPr>
              <w:rFonts w:ascii="Arial" w:hAnsi="Arial" w:cs="Arial"/>
              <w:sz w:val="16"/>
            </w:rPr>
            <w:t xml:space="preserve">DNI: </w:t>
          </w:r>
        </w:p>
        <w:p w:rsidR="00925395" w:rsidRDefault="00925395" w:rsidP="0044707C">
          <w:pPr>
            <w:rPr>
              <w:rFonts w:ascii="Arial" w:hAnsi="Arial" w:cs="Arial"/>
              <w:sz w:val="16"/>
            </w:rPr>
          </w:pPr>
        </w:p>
        <w:p w:rsidR="00925395" w:rsidRDefault="00925395" w:rsidP="0044707C">
          <w:pPr>
            <w:rPr>
              <w:rFonts w:ascii="Arial" w:hAnsi="Arial" w:cs="Arial"/>
              <w:sz w:val="16"/>
            </w:rPr>
          </w:pPr>
        </w:p>
      </w:tc>
      <w:tc>
        <w:tcPr>
          <w:tcW w:w="2520" w:type="dxa"/>
          <w:gridSpan w:val="2"/>
          <w:tcBorders>
            <w:bottom w:val="single" w:sz="6" w:space="0" w:color="auto"/>
          </w:tcBorders>
        </w:tcPr>
        <w:p w:rsidR="00925395" w:rsidRDefault="00925395" w:rsidP="0044707C">
          <w:pPr>
            <w:jc w:val="center"/>
            <w:rPr>
              <w:rFonts w:ascii="Arial" w:hAnsi="Arial" w:cs="Arial"/>
              <w:bCs/>
              <w:sz w:val="16"/>
            </w:rPr>
          </w:pPr>
          <w:r>
            <w:rPr>
              <w:rFonts w:ascii="Arial" w:hAnsi="Arial" w:cs="Arial"/>
              <w:bCs/>
              <w:sz w:val="16"/>
            </w:rPr>
            <w:t>Grupo</w:t>
          </w:r>
        </w:p>
        <w:p w:rsidR="00925395" w:rsidRDefault="00925395" w:rsidP="0044707C">
          <w:pPr>
            <w:jc w:val="center"/>
          </w:pPr>
          <w:r>
            <w:rPr>
              <w:rFonts w:ascii="Arial" w:hAnsi="Arial" w:cs="Arial"/>
              <w:bCs/>
              <w:sz w:val="16"/>
            </w:rPr>
            <w:t>DA</w:t>
          </w:r>
          <w:r w:rsidR="00DB76D2">
            <w:rPr>
              <w:rFonts w:ascii="Arial" w:hAnsi="Arial" w:cs="Arial"/>
              <w:bCs/>
              <w:sz w:val="16"/>
            </w:rPr>
            <w:t>W</w:t>
          </w:r>
        </w:p>
      </w:tc>
    </w:tr>
  </w:tbl>
  <w:p w:rsidR="00925395" w:rsidRDefault="009253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3"/>
    <w:lvl w:ilvl="0">
      <w:start w:val="1"/>
      <w:numFmt w:val="decimal"/>
      <w:lvlText w:val="%1."/>
      <w:lvlJc w:val="left"/>
      <w:pPr>
        <w:tabs>
          <w:tab w:val="num" w:pos="720"/>
        </w:tabs>
        <w:ind w:left="720" w:hanging="360"/>
      </w:pPr>
    </w:lvl>
  </w:abstractNum>
  <w:abstractNum w:abstractNumId="1" w15:restartNumberingAfterBreak="0">
    <w:nsid w:val="00000003"/>
    <w:multiLevelType w:val="singleLevel"/>
    <w:tmpl w:val="CAE8DC4E"/>
    <w:lvl w:ilvl="0">
      <w:start w:val="1"/>
      <w:numFmt w:val="decimal"/>
      <w:lvlText w:val="%1."/>
      <w:lvlJc w:val="left"/>
      <w:pPr>
        <w:tabs>
          <w:tab w:val="num" w:pos="284"/>
        </w:tabs>
        <w:ind w:left="1140" w:hanging="360"/>
      </w:pPr>
      <w:rPr>
        <w:rFonts w:ascii="Arial" w:hAnsi="Arial" w:cs="Arial" w:hint="default"/>
        <w:b/>
        <w:bCs/>
        <w:sz w:val="20"/>
        <w:szCs w:val="20"/>
      </w:rPr>
    </w:lvl>
  </w:abstractNum>
  <w:abstractNum w:abstractNumId="2" w15:restartNumberingAfterBreak="0">
    <w:nsid w:val="00000005"/>
    <w:multiLevelType w:val="singleLevel"/>
    <w:tmpl w:val="00000005"/>
    <w:name w:val="WW8Num10"/>
    <w:lvl w:ilvl="0">
      <w:start w:val="1"/>
      <w:numFmt w:val="lowerLetter"/>
      <w:lvlText w:val="%1)"/>
      <w:lvlJc w:val="left"/>
      <w:pPr>
        <w:tabs>
          <w:tab w:val="num" w:pos="1080"/>
        </w:tabs>
        <w:ind w:left="1080" w:hanging="360"/>
      </w:pPr>
    </w:lvl>
  </w:abstractNum>
  <w:abstractNum w:abstractNumId="3" w15:restartNumberingAfterBreak="0">
    <w:nsid w:val="00000006"/>
    <w:multiLevelType w:val="singleLevel"/>
    <w:tmpl w:val="00000006"/>
    <w:name w:val="WW8Num11"/>
    <w:lvl w:ilvl="0">
      <w:start w:val="1"/>
      <w:numFmt w:val="decimal"/>
      <w:lvlText w:val="%1."/>
      <w:lvlJc w:val="left"/>
      <w:pPr>
        <w:tabs>
          <w:tab w:val="num" w:pos="780"/>
        </w:tabs>
        <w:ind w:left="780" w:hanging="360"/>
      </w:pPr>
    </w:lvl>
  </w:abstractNum>
  <w:abstractNum w:abstractNumId="4"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1467C34"/>
    <w:multiLevelType w:val="hybridMultilevel"/>
    <w:tmpl w:val="B0927C56"/>
    <w:lvl w:ilvl="0" w:tplc="040A0001">
      <w:start w:val="1"/>
      <w:numFmt w:val="bullet"/>
      <w:lvlText w:val=""/>
      <w:lvlJc w:val="left"/>
      <w:pPr>
        <w:ind w:left="900" w:hanging="360"/>
      </w:pPr>
      <w:rPr>
        <w:rFonts w:ascii="Symbol" w:hAnsi="Symbol" w:hint="default"/>
      </w:rPr>
    </w:lvl>
    <w:lvl w:ilvl="1" w:tplc="040A0003" w:tentative="1">
      <w:start w:val="1"/>
      <w:numFmt w:val="bullet"/>
      <w:lvlText w:val="o"/>
      <w:lvlJc w:val="left"/>
      <w:pPr>
        <w:ind w:left="1620" w:hanging="360"/>
      </w:pPr>
      <w:rPr>
        <w:rFonts w:ascii="Courier New" w:hAnsi="Courier New" w:cs="Courier New" w:hint="default"/>
      </w:rPr>
    </w:lvl>
    <w:lvl w:ilvl="2" w:tplc="040A0005" w:tentative="1">
      <w:start w:val="1"/>
      <w:numFmt w:val="bullet"/>
      <w:lvlText w:val=""/>
      <w:lvlJc w:val="left"/>
      <w:pPr>
        <w:ind w:left="2340" w:hanging="360"/>
      </w:pPr>
      <w:rPr>
        <w:rFonts w:ascii="Wingdings" w:hAnsi="Wingdings" w:hint="default"/>
      </w:rPr>
    </w:lvl>
    <w:lvl w:ilvl="3" w:tplc="040A0001" w:tentative="1">
      <w:start w:val="1"/>
      <w:numFmt w:val="bullet"/>
      <w:lvlText w:val=""/>
      <w:lvlJc w:val="left"/>
      <w:pPr>
        <w:ind w:left="3060" w:hanging="360"/>
      </w:pPr>
      <w:rPr>
        <w:rFonts w:ascii="Symbol" w:hAnsi="Symbol" w:hint="default"/>
      </w:rPr>
    </w:lvl>
    <w:lvl w:ilvl="4" w:tplc="040A0003" w:tentative="1">
      <w:start w:val="1"/>
      <w:numFmt w:val="bullet"/>
      <w:lvlText w:val="o"/>
      <w:lvlJc w:val="left"/>
      <w:pPr>
        <w:ind w:left="3780" w:hanging="360"/>
      </w:pPr>
      <w:rPr>
        <w:rFonts w:ascii="Courier New" w:hAnsi="Courier New" w:cs="Courier New" w:hint="default"/>
      </w:rPr>
    </w:lvl>
    <w:lvl w:ilvl="5" w:tplc="040A0005" w:tentative="1">
      <w:start w:val="1"/>
      <w:numFmt w:val="bullet"/>
      <w:lvlText w:val=""/>
      <w:lvlJc w:val="left"/>
      <w:pPr>
        <w:ind w:left="4500" w:hanging="360"/>
      </w:pPr>
      <w:rPr>
        <w:rFonts w:ascii="Wingdings" w:hAnsi="Wingdings" w:hint="default"/>
      </w:rPr>
    </w:lvl>
    <w:lvl w:ilvl="6" w:tplc="040A0001" w:tentative="1">
      <w:start w:val="1"/>
      <w:numFmt w:val="bullet"/>
      <w:lvlText w:val=""/>
      <w:lvlJc w:val="left"/>
      <w:pPr>
        <w:ind w:left="5220" w:hanging="360"/>
      </w:pPr>
      <w:rPr>
        <w:rFonts w:ascii="Symbol" w:hAnsi="Symbol" w:hint="default"/>
      </w:rPr>
    </w:lvl>
    <w:lvl w:ilvl="7" w:tplc="040A0003" w:tentative="1">
      <w:start w:val="1"/>
      <w:numFmt w:val="bullet"/>
      <w:lvlText w:val="o"/>
      <w:lvlJc w:val="left"/>
      <w:pPr>
        <w:ind w:left="5940" w:hanging="360"/>
      </w:pPr>
      <w:rPr>
        <w:rFonts w:ascii="Courier New" w:hAnsi="Courier New" w:cs="Courier New" w:hint="default"/>
      </w:rPr>
    </w:lvl>
    <w:lvl w:ilvl="8" w:tplc="040A0005" w:tentative="1">
      <w:start w:val="1"/>
      <w:numFmt w:val="bullet"/>
      <w:lvlText w:val=""/>
      <w:lvlJc w:val="left"/>
      <w:pPr>
        <w:ind w:left="6660" w:hanging="360"/>
      </w:pPr>
      <w:rPr>
        <w:rFonts w:ascii="Wingdings" w:hAnsi="Wingdings" w:hint="default"/>
      </w:rPr>
    </w:lvl>
  </w:abstractNum>
  <w:abstractNum w:abstractNumId="6" w15:restartNumberingAfterBreak="0">
    <w:nsid w:val="17456620"/>
    <w:multiLevelType w:val="hybridMultilevel"/>
    <w:tmpl w:val="DFB26680"/>
    <w:lvl w:ilvl="0" w:tplc="6714E842">
      <w:start w:val="1"/>
      <w:numFmt w:val="lowerLetter"/>
      <w:lvlText w:val="%1)"/>
      <w:lvlJc w:val="left"/>
      <w:pPr>
        <w:tabs>
          <w:tab w:val="num" w:pos="540"/>
        </w:tabs>
        <w:ind w:left="540" w:hanging="360"/>
      </w:pPr>
      <w:rPr>
        <w:rFonts w:hint="default"/>
      </w:rPr>
    </w:lvl>
    <w:lvl w:ilvl="1" w:tplc="0C0A0019" w:tentative="1">
      <w:start w:val="1"/>
      <w:numFmt w:val="lowerLetter"/>
      <w:lvlText w:val="%2."/>
      <w:lvlJc w:val="left"/>
      <w:pPr>
        <w:tabs>
          <w:tab w:val="num" w:pos="1260"/>
        </w:tabs>
        <w:ind w:left="1260" w:hanging="360"/>
      </w:pPr>
    </w:lvl>
    <w:lvl w:ilvl="2" w:tplc="0C0A001B" w:tentative="1">
      <w:start w:val="1"/>
      <w:numFmt w:val="lowerRoman"/>
      <w:lvlText w:val="%3."/>
      <w:lvlJc w:val="right"/>
      <w:pPr>
        <w:tabs>
          <w:tab w:val="num" w:pos="1980"/>
        </w:tabs>
        <w:ind w:left="1980" w:hanging="180"/>
      </w:pPr>
    </w:lvl>
    <w:lvl w:ilvl="3" w:tplc="0C0A000F" w:tentative="1">
      <w:start w:val="1"/>
      <w:numFmt w:val="decimal"/>
      <w:lvlText w:val="%4."/>
      <w:lvlJc w:val="left"/>
      <w:pPr>
        <w:tabs>
          <w:tab w:val="num" w:pos="2700"/>
        </w:tabs>
        <w:ind w:left="2700" w:hanging="360"/>
      </w:pPr>
    </w:lvl>
    <w:lvl w:ilvl="4" w:tplc="0C0A0019" w:tentative="1">
      <w:start w:val="1"/>
      <w:numFmt w:val="lowerLetter"/>
      <w:lvlText w:val="%5."/>
      <w:lvlJc w:val="left"/>
      <w:pPr>
        <w:tabs>
          <w:tab w:val="num" w:pos="3420"/>
        </w:tabs>
        <w:ind w:left="3420" w:hanging="360"/>
      </w:pPr>
    </w:lvl>
    <w:lvl w:ilvl="5" w:tplc="0C0A001B" w:tentative="1">
      <w:start w:val="1"/>
      <w:numFmt w:val="lowerRoman"/>
      <w:lvlText w:val="%6."/>
      <w:lvlJc w:val="right"/>
      <w:pPr>
        <w:tabs>
          <w:tab w:val="num" w:pos="4140"/>
        </w:tabs>
        <w:ind w:left="4140" w:hanging="180"/>
      </w:pPr>
    </w:lvl>
    <w:lvl w:ilvl="6" w:tplc="0C0A000F" w:tentative="1">
      <w:start w:val="1"/>
      <w:numFmt w:val="decimal"/>
      <w:lvlText w:val="%7."/>
      <w:lvlJc w:val="left"/>
      <w:pPr>
        <w:tabs>
          <w:tab w:val="num" w:pos="4860"/>
        </w:tabs>
        <w:ind w:left="4860" w:hanging="360"/>
      </w:pPr>
    </w:lvl>
    <w:lvl w:ilvl="7" w:tplc="0C0A0019" w:tentative="1">
      <w:start w:val="1"/>
      <w:numFmt w:val="lowerLetter"/>
      <w:lvlText w:val="%8."/>
      <w:lvlJc w:val="left"/>
      <w:pPr>
        <w:tabs>
          <w:tab w:val="num" w:pos="5580"/>
        </w:tabs>
        <w:ind w:left="5580" w:hanging="360"/>
      </w:pPr>
    </w:lvl>
    <w:lvl w:ilvl="8" w:tplc="0C0A001B" w:tentative="1">
      <w:start w:val="1"/>
      <w:numFmt w:val="lowerRoman"/>
      <w:lvlText w:val="%9."/>
      <w:lvlJc w:val="right"/>
      <w:pPr>
        <w:tabs>
          <w:tab w:val="num" w:pos="6300"/>
        </w:tabs>
        <w:ind w:left="6300" w:hanging="180"/>
      </w:pPr>
    </w:lvl>
  </w:abstractNum>
  <w:abstractNum w:abstractNumId="7" w15:restartNumberingAfterBreak="0">
    <w:nsid w:val="19BE517A"/>
    <w:multiLevelType w:val="hybridMultilevel"/>
    <w:tmpl w:val="9FA054B4"/>
    <w:lvl w:ilvl="0" w:tplc="FE523AC2">
      <w:numFmt w:val="bullet"/>
      <w:lvlText w:val="-"/>
      <w:lvlJc w:val="left"/>
      <w:pPr>
        <w:ind w:left="540" w:hanging="360"/>
      </w:pPr>
      <w:rPr>
        <w:rFonts w:ascii="Arial" w:eastAsia="Times New Roman" w:hAnsi="Arial" w:cs="Arial"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8" w15:restartNumberingAfterBreak="0">
    <w:nsid w:val="23397C3F"/>
    <w:multiLevelType w:val="hybridMultilevel"/>
    <w:tmpl w:val="89700B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DA64BE"/>
    <w:multiLevelType w:val="hybridMultilevel"/>
    <w:tmpl w:val="56FC6A72"/>
    <w:lvl w:ilvl="0" w:tplc="040A0001">
      <w:start w:val="1"/>
      <w:numFmt w:val="bullet"/>
      <w:lvlText w:val=""/>
      <w:lvlJc w:val="left"/>
      <w:pPr>
        <w:ind w:left="1493" w:hanging="360"/>
      </w:pPr>
      <w:rPr>
        <w:rFonts w:ascii="Symbol" w:hAnsi="Symbol" w:hint="default"/>
      </w:rPr>
    </w:lvl>
    <w:lvl w:ilvl="1" w:tplc="040A0003">
      <w:start w:val="1"/>
      <w:numFmt w:val="bullet"/>
      <w:lvlText w:val="o"/>
      <w:lvlJc w:val="left"/>
      <w:pPr>
        <w:ind w:left="2213" w:hanging="360"/>
      </w:pPr>
      <w:rPr>
        <w:rFonts w:ascii="Courier New" w:hAnsi="Courier New" w:cs="Courier New" w:hint="default"/>
      </w:rPr>
    </w:lvl>
    <w:lvl w:ilvl="2" w:tplc="040A0005" w:tentative="1">
      <w:start w:val="1"/>
      <w:numFmt w:val="bullet"/>
      <w:lvlText w:val=""/>
      <w:lvlJc w:val="left"/>
      <w:pPr>
        <w:ind w:left="2933" w:hanging="360"/>
      </w:pPr>
      <w:rPr>
        <w:rFonts w:ascii="Wingdings" w:hAnsi="Wingdings" w:hint="default"/>
      </w:rPr>
    </w:lvl>
    <w:lvl w:ilvl="3" w:tplc="040A0001" w:tentative="1">
      <w:start w:val="1"/>
      <w:numFmt w:val="bullet"/>
      <w:lvlText w:val=""/>
      <w:lvlJc w:val="left"/>
      <w:pPr>
        <w:ind w:left="3653" w:hanging="360"/>
      </w:pPr>
      <w:rPr>
        <w:rFonts w:ascii="Symbol" w:hAnsi="Symbol" w:hint="default"/>
      </w:rPr>
    </w:lvl>
    <w:lvl w:ilvl="4" w:tplc="040A0003" w:tentative="1">
      <w:start w:val="1"/>
      <w:numFmt w:val="bullet"/>
      <w:lvlText w:val="o"/>
      <w:lvlJc w:val="left"/>
      <w:pPr>
        <w:ind w:left="4373" w:hanging="360"/>
      </w:pPr>
      <w:rPr>
        <w:rFonts w:ascii="Courier New" w:hAnsi="Courier New" w:cs="Courier New" w:hint="default"/>
      </w:rPr>
    </w:lvl>
    <w:lvl w:ilvl="5" w:tplc="040A0005" w:tentative="1">
      <w:start w:val="1"/>
      <w:numFmt w:val="bullet"/>
      <w:lvlText w:val=""/>
      <w:lvlJc w:val="left"/>
      <w:pPr>
        <w:ind w:left="5093" w:hanging="360"/>
      </w:pPr>
      <w:rPr>
        <w:rFonts w:ascii="Wingdings" w:hAnsi="Wingdings" w:hint="default"/>
      </w:rPr>
    </w:lvl>
    <w:lvl w:ilvl="6" w:tplc="040A0001" w:tentative="1">
      <w:start w:val="1"/>
      <w:numFmt w:val="bullet"/>
      <w:lvlText w:val=""/>
      <w:lvlJc w:val="left"/>
      <w:pPr>
        <w:ind w:left="5813" w:hanging="360"/>
      </w:pPr>
      <w:rPr>
        <w:rFonts w:ascii="Symbol" w:hAnsi="Symbol" w:hint="default"/>
      </w:rPr>
    </w:lvl>
    <w:lvl w:ilvl="7" w:tplc="040A0003" w:tentative="1">
      <w:start w:val="1"/>
      <w:numFmt w:val="bullet"/>
      <w:lvlText w:val="o"/>
      <w:lvlJc w:val="left"/>
      <w:pPr>
        <w:ind w:left="6533" w:hanging="360"/>
      </w:pPr>
      <w:rPr>
        <w:rFonts w:ascii="Courier New" w:hAnsi="Courier New" w:cs="Courier New" w:hint="default"/>
      </w:rPr>
    </w:lvl>
    <w:lvl w:ilvl="8" w:tplc="040A0005" w:tentative="1">
      <w:start w:val="1"/>
      <w:numFmt w:val="bullet"/>
      <w:lvlText w:val=""/>
      <w:lvlJc w:val="left"/>
      <w:pPr>
        <w:ind w:left="7253" w:hanging="360"/>
      </w:pPr>
      <w:rPr>
        <w:rFonts w:ascii="Wingdings" w:hAnsi="Wingdings" w:hint="default"/>
      </w:rPr>
    </w:lvl>
  </w:abstractNum>
  <w:abstractNum w:abstractNumId="10" w15:restartNumberingAfterBreak="0">
    <w:nsid w:val="2F23032D"/>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31E2719B"/>
    <w:multiLevelType w:val="hybridMultilevel"/>
    <w:tmpl w:val="962EF106"/>
    <w:lvl w:ilvl="0" w:tplc="A90A86DE">
      <w:start w:val="1"/>
      <w:numFmt w:val="lowerLetter"/>
      <w:lvlText w:val="%1)"/>
      <w:lvlJc w:val="left"/>
      <w:pPr>
        <w:tabs>
          <w:tab w:val="num" w:pos="900"/>
        </w:tabs>
        <w:ind w:left="900" w:hanging="36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2" w15:restartNumberingAfterBreak="0">
    <w:nsid w:val="338373C4"/>
    <w:multiLevelType w:val="hybridMultilevel"/>
    <w:tmpl w:val="488A2D54"/>
    <w:lvl w:ilvl="0" w:tplc="040A000F">
      <w:start w:val="1"/>
      <w:numFmt w:val="decimal"/>
      <w:lvlText w:val="%1."/>
      <w:lvlJc w:val="left"/>
      <w:pPr>
        <w:ind w:left="720" w:hanging="360"/>
      </w:pPr>
    </w:lvl>
    <w:lvl w:ilvl="1" w:tplc="04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5D55B76"/>
    <w:multiLevelType w:val="hybridMultilevel"/>
    <w:tmpl w:val="F110B1F6"/>
    <w:lvl w:ilvl="0" w:tplc="040A0001">
      <w:start w:val="1"/>
      <w:numFmt w:val="bullet"/>
      <w:lvlText w:val=""/>
      <w:lvlJc w:val="left"/>
      <w:pPr>
        <w:ind w:left="1496" w:hanging="360"/>
      </w:pPr>
      <w:rPr>
        <w:rFonts w:ascii="Symbol" w:hAnsi="Symbol" w:hint="default"/>
      </w:rPr>
    </w:lvl>
    <w:lvl w:ilvl="1" w:tplc="040A0003" w:tentative="1">
      <w:start w:val="1"/>
      <w:numFmt w:val="bullet"/>
      <w:lvlText w:val="o"/>
      <w:lvlJc w:val="left"/>
      <w:pPr>
        <w:ind w:left="2216" w:hanging="360"/>
      </w:pPr>
      <w:rPr>
        <w:rFonts w:ascii="Courier New" w:hAnsi="Courier New" w:cs="Courier New" w:hint="default"/>
      </w:rPr>
    </w:lvl>
    <w:lvl w:ilvl="2" w:tplc="040A0005" w:tentative="1">
      <w:start w:val="1"/>
      <w:numFmt w:val="bullet"/>
      <w:lvlText w:val=""/>
      <w:lvlJc w:val="left"/>
      <w:pPr>
        <w:ind w:left="2936" w:hanging="360"/>
      </w:pPr>
      <w:rPr>
        <w:rFonts w:ascii="Wingdings" w:hAnsi="Wingdings" w:hint="default"/>
      </w:rPr>
    </w:lvl>
    <w:lvl w:ilvl="3" w:tplc="040A0001" w:tentative="1">
      <w:start w:val="1"/>
      <w:numFmt w:val="bullet"/>
      <w:lvlText w:val=""/>
      <w:lvlJc w:val="left"/>
      <w:pPr>
        <w:ind w:left="3656" w:hanging="360"/>
      </w:pPr>
      <w:rPr>
        <w:rFonts w:ascii="Symbol" w:hAnsi="Symbol" w:hint="default"/>
      </w:rPr>
    </w:lvl>
    <w:lvl w:ilvl="4" w:tplc="040A0003" w:tentative="1">
      <w:start w:val="1"/>
      <w:numFmt w:val="bullet"/>
      <w:lvlText w:val="o"/>
      <w:lvlJc w:val="left"/>
      <w:pPr>
        <w:ind w:left="4376" w:hanging="360"/>
      </w:pPr>
      <w:rPr>
        <w:rFonts w:ascii="Courier New" w:hAnsi="Courier New" w:cs="Courier New" w:hint="default"/>
      </w:rPr>
    </w:lvl>
    <w:lvl w:ilvl="5" w:tplc="040A0005" w:tentative="1">
      <w:start w:val="1"/>
      <w:numFmt w:val="bullet"/>
      <w:lvlText w:val=""/>
      <w:lvlJc w:val="left"/>
      <w:pPr>
        <w:ind w:left="5096" w:hanging="360"/>
      </w:pPr>
      <w:rPr>
        <w:rFonts w:ascii="Wingdings" w:hAnsi="Wingdings" w:hint="default"/>
      </w:rPr>
    </w:lvl>
    <w:lvl w:ilvl="6" w:tplc="040A0001" w:tentative="1">
      <w:start w:val="1"/>
      <w:numFmt w:val="bullet"/>
      <w:lvlText w:val=""/>
      <w:lvlJc w:val="left"/>
      <w:pPr>
        <w:ind w:left="5816" w:hanging="360"/>
      </w:pPr>
      <w:rPr>
        <w:rFonts w:ascii="Symbol" w:hAnsi="Symbol" w:hint="default"/>
      </w:rPr>
    </w:lvl>
    <w:lvl w:ilvl="7" w:tplc="040A0003" w:tentative="1">
      <w:start w:val="1"/>
      <w:numFmt w:val="bullet"/>
      <w:lvlText w:val="o"/>
      <w:lvlJc w:val="left"/>
      <w:pPr>
        <w:ind w:left="6536" w:hanging="360"/>
      </w:pPr>
      <w:rPr>
        <w:rFonts w:ascii="Courier New" w:hAnsi="Courier New" w:cs="Courier New" w:hint="default"/>
      </w:rPr>
    </w:lvl>
    <w:lvl w:ilvl="8" w:tplc="040A0005" w:tentative="1">
      <w:start w:val="1"/>
      <w:numFmt w:val="bullet"/>
      <w:lvlText w:val=""/>
      <w:lvlJc w:val="left"/>
      <w:pPr>
        <w:ind w:left="7256" w:hanging="360"/>
      </w:pPr>
      <w:rPr>
        <w:rFonts w:ascii="Wingdings" w:hAnsi="Wingdings" w:hint="default"/>
      </w:rPr>
    </w:lvl>
  </w:abstractNum>
  <w:abstractNum w:abstractNumId="14" w15:restartNumberingAfterBreak="0">
    <w:nsid w:val="38E30907"/>
    <w:multiLevelType w:val="hybridMultilevel"/>
    <w:tmpl w:val="E98E8AD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39BA4206"/>
    <w:multiLevelType w:val="hybridMultilevel"/>
    <w:tmpl w:val="E5E65B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3A4DAE"/>
    <w:multiLevelType w:val="hybridMultilevel"/>
    <w:tmpl w:val="C6A067A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021706D"/>
    <w:multiLevelType w:val="hybridMultilevel"/>
    <w:tmpl w:val="8D9AC49C"/>
    <w:lvl w:ilvl="0" w:tplc="26D892AE">
      <w:start w:val="1"/>
      <w:numFmt w:val="lowerLetter"/>
      <w:lvlText w:val="%1)"/>
      <w:lvlJc w:val="left"/>
      <w:pPr>
        <w:tabs>
          <w:tab w:val="num" w:pos="540"/>
        </w:tabs>
        <w:ind w:left="5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0C61D6E"/>
    <w:multiLevelType w:val="hybridMultilevel"/>
    <w:tmpl w:val="43DE22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CBA2F73"/>
    <w:multiLevelType w:val="hybridMultilevel"/>
    <w:tmpl w:val="26B8AF58"/>
    <w:lvl w:ilvl="0" w:tplc="0C0A000F">
      <w:start w:val="1"/>
      <w:numFmt w:val="decimal"/>
      <w:lvlText w:val="%1."/>
      <w:lvlJc w:val="left"/>
      <w:pPr>
        <w:tabs>
          <w:tab w:val="num" w:pos="900"/>
        </w:tabs>
        <w:ind w:left="900" w:hanging="360"/>
      </w:p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20" w15:restartNumberingAfterBreak="0">
    <w:nsid w:val="4E1832E7"/>
    <w:multiLevelType w:val="hybridMultilevel"/>
    <w:tmpl w:val="F8FED9C6"/>
    <w:lvl w:ilvl="0" w:tplc="9DDA1F2E">
      <w:start w:val="1"/>
      <w:numFmt w:val="lowerLetter"/>
      <w:lvlText w:val="%1)"/>
      <w:lvlJc w:val="left"/>
      <w:pPr>
        <w:tabs>
          <w:tab w:val="num" w:pos="540"/>
        </w:tabs>
        <w:ind w:left="5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572604E3"/>
    <w:multiLevelType w:val="hybridMultilevel"/>
    <w:tmpl w:val="F6688F56"/>
    <w:lvl w:ilvl="0" w:tplc="B546C7A8">
      <w:start w:val="1"/>
      <w:numFmt w:val="decimal"/>
      <w:lvlText w:val="%1."/>
      <w:lvlJc w:val="left"/>
      <w:pPr>
        <w:ind w:left="720" w:hanging="360"/>
      </w:pPr>
      <w:rPr>
        <w:b/>
      </w:rPr>
    </w:lvl>
    <w:lvl w:ilvl="1" w:tplc="040A0011">
      <w:start w:val="1"/>
      <w:numFmt w:val="decimal"/>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66E2278C"/>
    <w:multiLevelType w:val="hybridMultilevel"/>
    <w:tmpl w:val="BDF4AF7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9C3395E"/>
    <w:multiLevelType w:val="hybridMultilevel"/>
    <w:tmpl w:val="1E144178"/>
    <w:lvl w:ilvl="0" w:tplc="1CCC4660">
      <w:start w:val="1"/>
      <w:numFmt w:val="lowerLetter"/>
      <w:lvlText w:val="%1)"/>
      <w:lvlJc w:val="left"/>
      <w:pPr>
        <w:tabs>
          <w:tab w:val="num" w:pos="540"/>
        </w:tabs>
        <w:ind w:left="5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F624FB2"/>
    <w:multiLevelType w:val="hybridMultilevel"/>
    <w:tmpl w:val="3E22FAEE"/>
    <w:lvl w:ilvl="0" w:tplc="230E427C">
      <w:start w:val="1"/>
      <w:numFmt w:val="decimal"/>
      <w:lvlText w:val="%1."/>
      <w:lvlJc w:val="left"/>
      <w:pPr>
        <w:tabs>
          <w:tab w:val="num" w:pos="780"/>
        </w:tabs>
        <w:ind w:left="780" w:hanging="360"/>
      </w:pPr>
      <w:rPr>
        <w:rFonts w:hint="default"/>
      </w:rPr>
    </w:lvl>
    <w:lvl w:ilvl="1" w:tplc="1CCC4660">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A305D94"/>
    <w:multiLevelType w:val="singleLevel"/>
    <w:tmpl w:val="00000002"/>
    <w:lvl w:ilvl="0">
      <w:start w:val="1"/>
      <w:numFmt w:val="decimal"/>
      <w:lvlText w:val="%1."/>
      <w:lvlJc w:val="left"/>
      <w:pPr>
        <w:tabs>
          <w:tab w:val="num" w:pos="720"/>
        </w:tabs>
        <w:ind w:left="720" w:hanging="360"/>
      </w:pPr>
    </w:lvl>
  </w:abstractNum>
  <w:abstractNum w:abstractNumId="26" w15:restartNumberingAfterBreak="0">
    <w:nsid w:val="7A765F29"/>
    <w:multiLevelType w:val="hybridMultilevel"/>
    <w:tmpl w:val="DBA61A76"/>
    <w:lvl w:ilvl="0" w:tplc="6714E842">
      <w:start w:val="1"/>
      <w:numFmt w:val="lowerLetter"/>
      <w:lvlText w:val="%1)"/>
      <w:lvlJc w:val="left"/>
      <w:pPr>
        <w:tabs>
          <w:tab w:val="num" w:pos="540"/>
        </w:tabs>
        <w:ind w:left="5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6"/>
  </w:num>
  <w:num w:numId="3">
    <w:abstractNumId w:val="20"/>
  </w:num>
  <w:num w:numId="4">
    <w:abstractNumId w:val="17"/>
  </w:num>
  <w:num w:numId="5">
    <w:abstractNumId w:val="23"/>
  </w:num>
  <w:num w:numId="6">
    <w:abstractNumId w:val="24"/>
  </w:num>
  <w:num w:numId="7">
    <w:abstractNumId w:val="10"/>
  </w:num>
  <w:num w:numId="8">
    <w:abstractNumId w:val="26"/>
  </w:num>
  <w:num w:numId="9">
    <w:abstractNumId w:val="19"/>
  </w:num>
  <w:num w:numId="10">
    <w:abstractNumId w:val="0"/>
  </w:num>
  <w:num w:numId="11">
    <w:abstractNumId w:val="3"/>
  </w:num>
  <w:num w:numId="12">
    <w:abstractNumId w:val="2"/>
  </w:num>
  <w:num w:numId="13">
    <w:abstractNumId w:val="4"/>
  </w:num>
  <w:num w:numId="14">
    <w:abstractNumId w:val="25"/>
  </w:num>
  <w:num w:numId="15">
    <w:abstractNumId w:val="8"/>
  </w:num>
  <w:num w:numId="16">
    <w:abstractNumId w:val="1"/>
  </w:num>
  <w:num w:numId="17">
    <w:abstractNumId w:val="18"/>
  </w:num>
  <w:num w:numId="18">
    <w:abstractNumId w:val="15"/>
  </w:num>
  <w:num w:numId="19">
    <w:abstractNumId w:val="7"/>
  </w:num>
  <w:num w:numId="20">
    <w:abstractNumId w:val="5"/>
  </w:num>
  <w:num w:numId="21">
    <w:abstractNumId w:val="21"/>
  </w:num>
  <w:num w:numId="22">
    <w:abstractNumId w:val="12"/>
  </w:num>
  <w:num w:numId="23">
    <w:abstractNumId w:val="22"/>
  </w:num>
  <w:num w:numId="24">
    <w:abstractNumId w:val="14"/>
  </w:num>
  <w:num w:numId="25">
    <w:abstractNumId w:val="16"/>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A36"/>
    <w:rsid w:val="00020021"/>
    <w:rsid w:val="000337EF"/>
    <w:rsid w:val="00044FF0"/>
    <w:rsid w:val="00050148"/>
    <w:rsid w:val="000704B4"/>
    <w:rsid w:val="00074AD3"/>
    <w:rsid w:val="00077460"/>
    <w:rsid w:val="000872F1"/>
    <w:rsid w:val="00095490"/>
    <w:rsid w:val="00096717"/>
    <w:rsid w:val="000C25B1"/>
    <w:rsid w:val="000D1411"/>
    <w:rsid w:val="000D223D"/>
    <w:rsid w:val="000F1D63"/>
    <w:rsid w:val="000F5FED"/>
    <w:rsid w:val="00111FFF"/>
    <w:rsid w:val="001302AB"/>
    <w:rsid w:val="00137DB6"/>
    <w:rsid w:val="0014134C"/>
    <w:rsid w:val="0016356D"/>
    <w:rsid w:val="0016401C"/>
    <w:rsid w:val="00164A89"/>
    <w:rsid w:val="00166A58"/>
    <w:rsid w:val="00173C88"/>
    <w:rsid w:val="00197B22"/>
    <w:rsid w:val="001B2618"/>
    <w:rsid w:val="001D00F6"/>
    <w:rsid w:val="001D41BC"/>
    <w:rsid w:val="001E321A"/>
    <w:rsid w:val="001E4EC2"/>
    <w:rsid w:val="001F68CD"/>
    <w:rsid w:val="001F7C42"/>
    <w:rsid w:val="00204351"/>
    <w:rsid w:val="002162CA"/>
    <w:rsid w:val="002207AF"/>
    <w:rsid w:val="00223D56"/>
    <w:rsid w:val="00226B3A"/>
    <w:rsid w:val="0023484B"/>
    <w:rsid w:val="00240DE8"/>
    <w:rsid w:val="00253D94"/>
    <w:rsid w:val="00256C94"/>
    <w:rsid w:val="00266BF4"/>
    <w:rsid w:val="00267039"/>
    <w:rsid w:val="00276B8A"/>
    <w:rsid w:val="00284C42"/>
    <w:rsid w:val="00287CC2"/>
    <w:rsid w:val="002D0A59"/>
    <w:rsid w:val="002E00AE"/>
    <w:rsid w:val="002E02E7"/>
    <w:rsid w:val="003220E5"/>
    <w:rsid w:val="00322E4B"/>
    <w:rsid w:val="00330097"/>
    <w:rsid w:val="003474A6"/>
    <w:rsid w:val="00351907"/>
    <w:rsid w:val="00351CDC"/>
    <w:rsid w:val="00380E8A"/>
    <w:rsid w:val="003969DE"/>
    <w:rsid w:val="00397A21"/>
    <w:rsid w:val="003A0C57"/>
    <w:rsid w:val="003A32D7"/>
    <w:rsid w:val="003A6A60"/>
    <w:rsid w:val="003A7EBF"/>
    <w:rsid w:val="003B73A0"/>
    <w:rsid w:val="003D0D43"/>
    <w:rsid w:val="003F5AEA"/>
    <w:rsid w:val="00421579"/>
    <w:rsid w:val="00427F9E"/>
    <w:rsid w:val="0044707C"/>
    <w:rsid w:val="00452097"/>
    <w:rsid w:val="0045467F"/>
    <w:rsid w:val="00462B45"/>
    <w:rsid w:val="00463446"/>
    <w:rsid w:val="0048382B"/>
    <w:rsid w:val="00486D4F"/>
    <w:rsid w:val="004975FA"/>
    <w:rsid w:val="004A40DE"/>
    <w:rsid w:val="004B15C0"/>
    <w:rsid w:val="004C28BC"/>
    <w:rsid w:val="004C6CFE"/>
    <w:rsid w:val="004E2BBD"/>
    <w:rsid w:val="004E4CE6"/>
    <w:rsid w:val="004F2470"/>
    <w:rsid w:val="00501522"/>
    <w:rsid w:val="005040C4"/>
    <w:rsid w:val="00505B62"/>
    <w:rsid w:val="00507DA9"/>
    <w:rsid w:val="0051207B"/>
    <w:rsid w:val="00525B30"/>
    <w:rsid w:val="00526BB2"/>
    <w:rsid w:val="005406CB"/>
    <w:rsid w:val="00544CC1"/>
    <w:rsid w:val="00547A02"/>
    <w:rsid w:val="0057262D"/>
    <w:rsid w:val="00583AB0"/>
    <w:rsid w:val="005A2C91"/>
    <w:rsid w:val="005A583E"/>
    <w:rsid w:val="005C0A29"/>
    <w:rsid w:val="005C3F21"/>
    <w:rsid w:val="005E37EA"/>
    <w:rsid w:val="005E492F"/>
    <w:rsid w:val="005F1138"/>
    <w:rsid w:val="006010BC"/>
    <w:rsid w:val="0060723F"/>
    <w:rsid w:val="00617B38"/>
    <w:rsid w:val="00636462"/>
    <w:rsid w:val="0063699F"/>
    <w:rsid w:val="00643357"/>
    <w:rsid w:val="00645A2F"/>
    <w:rsid w:val="0065010E"/>
    <w:rsid w:val="00654634"/>
    <w:rsid w:val="00661959"/>
    <w:rsid w:val="006631A2"/>
    <w:rsid w:val="00667EDC"/>
    <w:rsid w:val="00675940"/>
    <w:rsid w:val="00681CAB"/>
    <w:rsid w:val="00686308"/>
    <w:rsid w:val="006C45D2"/>
    <w:rsid w:val="006D0582"/>
    <w:rsid w:val="006F598F"/>
    <w:rsid w:val="00704779"/>
    <w:rsid w:val="00707F5C"/>
    <w:rsid w:val="00734D6A"/>
    <w:rsid w:val="007456DB"/>
    <w:rsid w:val="00745C31"/>
    <w:rsid w:val="007464AE"/>
    <w:rsid w:val="00751797"/>
    <w:rsid w:val="00771CD0"/>
    <w:rsid w:val="0077538F"/>
    <w:rsid w:val="00796C68"/>
    <w:rsid w:val="007A7544"/>
    <w:rsid w:val="007E2018"/>
    <w:rsid w:val="00804525"/>
    <w:rsid w:val="008367C4"/>
    <w:rsid w:val="00836B9A"/>
    <w:rsid w:val="00847E23"/>
    <w:rsid w:val="008538B7"/>
    <w:rsid w:val="008675DA"/>
    <w:rsid w:val="00872D66"/>
    <w:rsid w:val="008812B5"/>
    <w:rsid w:val="00892E57"/>
    <w:rsid w:val="008A259C"/>
    <w:rsid w:val="008A6F4A"/>
    <w:rsid w:val="008B5447"/>
    <w:rsid w:val="008B59E4"/>
    <w:rsid w:val="008C5685"/>
    <w:rsid w:val="008C6FB6"/>
    <w:rsid w:val="008D7FE7"/>
    <w:rsid w:val="008E6101"/>
    <w:rsid w:val="0090396F"/>
    <w:rsid w:val="00906CD2"/>
    <w:rsid w:val="00915C1E"/>
    <w:rsid w:val="0092354C"/>
    <w:rsid w:val="00925395"/>
    <w:rsid w:val="009440E9"/>
    <w:rsid w:val="009515D3"/>
    <w:rsid w:val="00967B59"/>
    <w:rsid w:val="00991563"/>
    <w:rsid w:val="009B44BB"/>
    <w:rsid w:val="009C1398"/>
    <w:rsid w:val="009D65A2"/>
    <w:rsid w:val="00A13976"/>
    <w:rsid w:val="00A20FAF"/>
    <w:rsid w:val="00A35797"/>
    <w:rsid w:val="00A37CEF"/>
    <w:rsid w:val="00A43DC4"/>
    <w:rsid w:val="00A50C90"/>
    <w:rsid w:val="00A52956"/>
    <w:rsid w:val="00A57F2E"/>
    <w:rsid w:val="00A7298B"/>
    <w:rsid w:val="00A73B6E"/>
    <w:rsid w:val="00A776E1"/>
    <w:rsid w:val="00A87F30"/>
    <w:rsid w:val="00A917DE"/>
    <w:rsid w:val="00A936A2"/>
    <w:rsid w:val="00AF072E"/>
    <w:rsid w:val="00AF1647"/>
    <w:rsid w:val="00AF6A73"/>
    <w:rsid w:val="00B113AE"/>
    <w:rsid w:val="00B117A6"/>
    <w:rsid w:val="00B15BD0"/>
    <w:rsid w:val="00B178E8"/>
    <w:rsid w:val="00B22759"/>
    <w:rsid w:val="00B41D9B"/>
    <w:rsid w:val="00B438C1"/>
    <w:rsid w:val="00B70388"/>
    <w:rsid w:val="00B8509B"/>
    <w:rsid w:val="00B91D4E"/>
    <w:rsid w:val="00BA1A36"/>
    <w:rsid w:val="00BB0FA6"/>
    <w:rsid w:val="00BB3218"/>
    <w:rsid w:val="00BB6C20"/>
    <w:rsid w:val="00BD63E5"/>
    <w:rsid w:val="00BE4765"/>
    <w:rsid w:val="00BF2314"/>
    <w:rsid w:val="00BF7A8E"/>
    <w:rsid w:val="00C07B9C"/>
    <w:rsid w:val="00C132C6"/>
    <w:rsid w:val="00C14CA1"/>
    <w:rsid w:val="00C53B4B"/>
    <w:rsid w:val="00C818C1"/>
    <w:rsid w:val="00C913F3"/>
    <w:rsid w:val="00C92C64"/>
    <w:rsid w:val="00C9301E"/>
    <w:rsid w:val="00C94FAE"/>
    <w:rsid w:val="00CC4CFD"/>
    <w:rsid w:val="00CC5D0A"/>
    <w:rsid w:val="00CD2501"/>
    <w:rsid w:val="00CF5537"/>
    <w:rsid w:val="00D00168"/>
    <w:rsid w:val="00D075D8"/>
    <w:rsid w:val="00D15B3A"/>
    <w:rsid w:val="00D25DB6"/>
    <w:rsid w:val="00D347BD"/>
    <w:rsid w:val="00D36994"/>
    <w:rsid w:val="00D42B99"/>
    <w:rsid w:val="00D54271"/>
    <w:rsid w:val="00D55FF1"/>
    <w:rsid w:val="00D648B2"/>
    <w:rsid w:val="00D66678"/>
    <w:rsid w:val="00D7182D"/>
    <w:rsid w:val="00D83E55"/>
    <w:rsid w:val="00DA355C"/>
    <w:rsid w:val="00DA5BEF"/>
    <w:rsid w:val="00DB103E"/>
    <w:rsid w:val="00DB6C33"/>
    <w:rsid w:val="00DB76D2"/>
    <w:rsid w:val="00DC083D"/>
    <w:rsid w:val="00DD5448"/>
    <w:rsid w:val="00DF1EF6"/>
    <w:rsid w:val="00DF45D8"/>
    <w:rsid w:val="00DF590A"/>
    <w:rsid w:val="00E04791"/>
    <w:rsid w:val="00E1629B"/>
    <w:rsid w:val="00E1722E"/>
    <w:rsid w:val="00E2277A"/>
    <w:rsid w:val="00E35524"/>
    <w:rsid w:val="00E41329"/>
    <w:rsid w:val="00E446A8"/>
    <w:rsid w:val="00E619B8"/>
    <w:rsid w:val="00E623E2"/>
    <w:rsid w:val="00E83777"/>
    <w:rsid w:val="00E9756B"/>
    <w:rsid w:val="00EA088F"/>
    <w:rsid w:val="00EB55F2"/>
    <w:rsid w:val="00EB61F3"/>
    <w:rsid w:val="00EC1091"/>
    <w:rsid w:val="00EC1BE3"/>
    <w:rsid w:val="00EC768D"/>
    <w:rsid w:val="00EC7B0D"/>
    <w:rsid w:val="00ED6A96"/>
    <w:rsid w:val="00ED7AF2"/>
    <w:rsid w:val="00EE0842"/>
    <w:rsid w:val="00EE307C"/>
    <w:rsid w:val="00EE6E86"/>
    <w:rsid w:val="00F039B1"/>
    <w:rsid w:val="00F10C02"/>
    <w:rsid w:val="00F131FE"/>
    <w:rsid w:val="00F1699A"/>
    <w:rsid w:val="00F43A97"/>
    <w:rsid w:val="00F43D0F"/>
    <w:rsid w:val="00F44F56"/>
    <w:rsid w:val="00F57DFC"/>
    <w:rsid w:val="00F6039F"/>
    <w:rsid w:val="00F64D90"/>
    <w:rsid w:val="00F67520"/>
    <w:rsid w:val="00F90996"/>
    <w:rsid w:val="00FA0E6B"/>
    <w:rsid w:val="00FA6792"/>
    <w:rsid w:val="00FB5021"/>
    <w:rsid w:val="00FE72A2"/>
    <w:rsid w:val="00FF60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0FCE6"/>
  <w15:chartTrackingRefBased/>
  <w15:docId w15:val="{C010A412-2BBB-5D40-896F-C4E248C8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6BF4"/>
    <w:rPr>
      <w:sz w:val="24"/>
      <w:szCs w:val="24"/>
      <w:lang w:eastAsia="es-ES"/>
    </w:rPr>
  </w:style>
  <w:style w:type="paragraph" w:styleId="Ttulo1">
    <w:name w:val="heading 1"/>
    <w:basedOn w:val="Normal"/>
    <w:next w:val="Normal"/>
    <w:qFormat/>
    <w:pPr>
      <w:keepNext/>
      <w:jc w:val="both"/>
      <w:outlineLvl w:val="0"/>
    </w:pPr>
    <w:rPr>
      <w:rFonts w:ascii="Arial" w:hAnsi="Arial" w:cs="Arial"/>
      <w:b/>
      <w:bCs/>
      <w:sz w:val="20"/>
      <w:szCs w:val="20"/>
      <w:lang w:val="en-GB"/>
    </w:rPr>
  </w:style>
  <w:style w:type="paragraph" w:styleId="Ttulo2">
    <w:name w:val="heading 2"/>
    <w:basedOn w:val="Normal"/>
    <w:next w:val="Normal"/>
    <w:qFormat/>
    <w:pPr>
      <w:keepNext/>
      <w:outlineLvl w:val="1"/>
    </w:pPr>
    <w:rPr>
      <w:rFonts w:ascii="Arial" w:hAnsi="Arial" w:cs="Arial"/>
      <w:b/>
      <w:bCs/>
      <w:sz w:val="20"/>
      <w:lang w:val="en-GB"/>
    </w:rPr>
  </w:style>
  <w:style w:type="paragraph" w:styleId="Ttulo3">
    <w:name w:val="heading 3"/>
    <w:basedOn w:val="Normal"/>
    <w:next w:val="Normal"/>
    <w:qFormat/>
    <w:pPr>
      <w:keepNext/>
      <w:outlineLvl w:val="2"/>
    </w:pPr>
    <w:rPr>
      <w:rFonts w:ascii="Arial" w:hAnsi="Arial" w:cs="Arial"/>
      <w:i/>
      <w:iCs/>
      <w:sz w:val="20"/>
    </w:rPr>
  </w:style>
  <w:style w:type="paragraph" w:styleId="Ttulo4">
    <w:name w:val="heading 4"/>
    <w:basedOn w:val="Normal"/>
    <w:next w:val="Normal"/>
    <w:qFormat/>
    <w:pPr>
      <w:keepNext/>
      <w:outlineLvl w:val="3"/>
    </w:pPr>
    <w:rPr>
      <w:rFonts w:ascii="Arial" w:hAnsi="Arial" w:cs="Arial"/>
      <w:i/>
      <w:iCs/>
      <w:sz w:val="16"/>
    </w:rPr>
  </w:style>
  <w:style w:type="paragraph" w:styleId="Ttulo5">
    <w:name w:val="heading 5"/>
    <w:basedOn w:val="Normal"/>
    <w:next w:val="Normal"/>
    <w:qFormat/>
    <w:pPr>
      <w:keepNext/>
      <w:pBdr>
        <w:bottom w:val="single" w:sz="12" w:space="1" w:color="auto"/>
      </w:pBdr>
      <w:tabs>
        <w:tab w:val="left" w:pos="360"/>
      </w:tabs>
      <w:jc w:val="both"/>
      <w:outlineLvl w:val="4"/>
    </w:pPr>
    <w:rPr>
      <w:rFonts w:ascii="Arial" w:hAnsi="Arial" w:cs="Arial"/>
      <w:sz w:val="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Prrafodelista">
    <w:name w:val="List Paragraph"/>
    <w:basedOn w:val="Normal"/>
    <w:uiPriority w:val="34"/>
    <w:qFormat/>
    <w:rsid w:val="00B113AE"/>
    <w:pPr>
      <w:ind w:left="708"/>
    </w:pPr>
  </w:style>
  <w:style w:type="table" w:styleId="Tablaconcuadrcula">
    <w:name w:val="Table Grid"/>
    <w:basedOn w:val="Tablanormal"/>
    <w:rsid w:val="00751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D1411"/>
    <w:rPr>
      <w:rFonts w:ascii="Tahoma" w:hAnsi="Tahoma"/>
      <w:sz w:val="16"/>
      <w:szCs w:val="16"/>
      <w:lang w:val="x-none" w:eastAsia="x-none"/>
    </w:rPr>
  </w:style>
  <w:style w:type="character" w:customStyle="1" w:styleId="TextodegloboCar">
    <w:name w:val="Texto de globo Car"/>
    <w:link w:val="Textodeglobo"/>
    <w:rsid w:val="000D1411"/>
    <w:rPr>
      <w:rFonts w:ascii="Tahoma" w:hAnsi="Tahoma" w:cs="Tahoma"/>
      <w:sz w:val="16"/>
      <w:szCs w:val="16"/>
    </w:rPr>
  </w:style>
  <w:style w:type="character" w:styleId="Hipervnculo">
    <w:name w:val="Hyperlink"/>
    <w:rsid w:val="00266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509</Words>
  <Characters>2801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1</vt:lpstr>
    </vt:vector>
  </TitlesOfParts>
  <Company>Florida Centre de Formació</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pmendoza</dc:creator>
  <cp:keywords/>
  <cp:lastModifiedBy>Microsoft Office User</cp:lastModifiedBy>
  <cp:revision>47</cp:revision>
  <cp:lastPrinted>2017-10-30T09:06:00Z</cp:lastPrinted>
  <dcterms:created xsi:type="dcterms:W3CDTF">2018-10-31T09:33:00Z</dcterms:created>
  <dcterms:modified xsi:type="dcterms:W3CDTF">2018-12-10T09:55:00Z</dcterms:modified>
</cp:coreProperties>
</file>